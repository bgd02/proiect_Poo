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FAE02" w14:textId="77777777" w:rsidR="007D59B8" w:rsidRDefault="007D59B8">
      <w:pPr>
        <w:spacing w:line="200" w:lineRule="exact"/>
      </w:pPr>
    </w:p>
    <w:p w14:paraId="345FAE03" w14:textId="77777777" w:rsidR="002E4731" w:rsidRPr="002E4731" w:rsidRDefault="002E4731" w:rsidP="002E4731">
      <w:pPr>
        <w:autoSpaceDE w:val="0"/>
        <w:autoSpaceDN w:val="0"/>
        <w:adjustRightInd w:val="0"/>
        <w:rPr>
          <w:sz w:val="36"/>
          <w:szCs w:val="36"/>
          <w:lang w:val="it-IT"/>
        </w:rPr>
      </w:pPr>
      <w:r w:rsidRPr="002E4731">
        <w:rPr>
          <w:sz w:val="36"/>
          <w:szCs w:val="36"/>
          <w:lang w:val="it-IT"/>
        </w:rPr>
        <w:t>Universitatea “Politehnica” Timisoara</w:t>
      </w:r>
    </w:p>
    <w:p w14:paraId="345FAE04" w14:textId="77777777" w:rsidR="002E4731" w:rsidRPr="002E4731" w:rsidRDefault="002E4731" w:rsidP="002E4731">
      <w:pPr>
        <w:autoSpaceDE w:val="0"/>
        <w:autoSpaceDN w:val="0"/>
        <w:adjustRightInd w:val="0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Facultatea de Automatică ș</w:t>
      </w:r>
      <w:r w:rsidRPr="002E4731">
        <w:rPr>
          <w:sz w:val="36"/>
          <w:szCs w:val="36"/>
          <w:lang w:val="it-IT"/>
        </w:rPr>
        <w:t>i Calculatoare</w:t>
      </w:r>
    </w:p>
    <w:p w14:paraId="345FAE05" w14:textId="77777777" w:rsidR="002E4731" w:rsidRPr="002E4731" w:rsidRDefault="002E4731" w:rsidP="002E4731">
      <w:pPr>
        <w:autoSpaceDE w:val="0"/>
        <w:autoSpaceDN w:val="0"/>
        <w:adjustRightInd w:val="0"/>
        <w:rPr>
          <w:sz w:val="36"/>
          <w:szCs w:val="36"/>
          <w:lang w:val="it-IT"/>
        </w:rPr>
      </w:pPr>
      <w:r>
        <w:rPr>
          <w:sz w:val="36"/>
          <w:szCs w:val="36"/>
          <w:lang w:val="it-IT"/>
        </w:rPr>
        <w:t>Departamentul de Automatică</w:t>
      </w:r>
    </w:p>
    <w:p w14:paraId="345FAE06" w14:textId="77777777" w:rsidR="002E4731" w:rsidRPr="002E4731" w:rsidRDefault="002E4731" w:rsidP="002E4731">
      <w:pPr>
        <w:autoSpaceDE w:val="0"/>
        <w:autoSpaceDN w:val="0"/>
        <w:adjustRightInd w:val="0"/>
        <w:rPr>
          <w:sz w:val="36"/>
          <w:szCs w:val="36"/>
          <w:lang w:val="it-IT"/>
        </w:rPr>
      </w:pPr>
      <w:r w:rsidRPr="002E4731">
        <w:rPr>
          <w:sz w:val="36"/>
          <w:szCs w:val="36"/>
          <w:lang w:val="it-IT"/>
        </w:rPr>
        <w:t>Ingineria Sistemelor</w:t>
      </w:r>
    </w:p>
    <w:p w14:paraId="345FAE07" w14:textId="77777777" w:rsidR="002E4731" w:rsidRDefault="002E4731" w:rsidP="002E4731">
      <w:pPr>
        <w:autoSpaceDE w:val="0"/>
        <w:autoSpaceDN w:val="0"/>
        <w:adjustRightInd w:val="0"/>
        <w:rPr>
          <w:lang w:val="it-IT"/>
        </w:rPr>
      </w:pPr>
    </w:p>
    <w:p w14:paraId="345FAE08" w14:textId="77777777" w:rsidR="002E4731" w:rsidRDefault="002E4731" w:rsidP="002E4731">
      <w:pPr>
        <w:autoSpaceDE w:val="0"/>
        <w:autoSpaceDN w:val="0"/>
        <w:adjustRightInd w:val="0"/>
        <w:rPr>
          <w:lang w:val="it-IT"/>
        </w:rPr>
      </w:pPr>
    </w:p>
    <w:p w14:paraId="345FAE09" w14:textId="77777777" w:rsidR="002E4731" w:rsidRDefault="002E4731" w:rsidP="002E4731">
      <w:pPr>
        <w:autoSpaceDE w:val="0"/>
        <w:autoSpaceDN w:val="0"/>
        <w:adjustRightInd w:val="0"/>
        <w:rPr>
          <w:lang w:val="it-IT"/>
        </w:rPr>
      </w:pPr>
    </w:p>
    <w:p w14:paraId="345FAE0A" w14:textId="77777777" w:rsidR="002E4731" w:rsidRDefault="002E4731" w:rsidP="002E4731">
      <w:pPr>
        <w:autoSpaceDE w:val="0"/>
        <w:autoSpaceDN w:val="0"/>
        <w:adjustRightInd w:val="0"/>
        <w:jc w:val="center"/>
        <w:rPr>
          <w:sz w:val="52"/>
          <w:szCs w:val="52"/>
          <w:lang w:val="it-IT"/>
        </w:rPr>
      </w:pPr>
    </w:p>
    <w:p w14:paraId="345FAE0B" w14:textId="77777777" w:rsidR="002E4731" w:rsidRDefault="002E4731" w:rsidP="002E4731">
      <w:pPr>
        <w:autoSpaceDE w:val="0"/>
        <w:autoSpaceDN w:val="0"/>
        <w:adjustRightInd w:val="0"/>
        <w:jc w:val="center"/>
        <w:rPr>
          <w:sz w:val="52"/>
          <w:szCs w:val="52"/>
          <w:lang w:val="it-IT"/>
        </w:rPr>
      </w:pPr>
    </w:p>
    <w:p w14:paraId="345FAE0C" w14:textId="77777777" w:rsidR="002E4731" w:rsidRDefault="002E4731" w:rsidP="002E4731">
      <w:pPr>
        <w:autoSpaceDE w:val="0"/>
        <w:autoSpaceDN w:val="0"/>
        <w:adjustRightInd w:val="0"/>
        <w:jc w:val="center"/>
        <w:rPr>
          <w:sz w:val="52"/>
          <w:szCs w:val="52"/>
          <w:lang w:val="it-IT"/>
        </w:rPr>
      </w:pPr>
    </w:p>
    <w:p w14:paraId="345FAE0D" w14:textId="77777777" w:rsidR="002E4731" w:rsidRDefault="002E4731" w:rsidP="002E4731">
      <w:pPr>
        <w:autoSpaceDE w:val="0"/>
        <w:autoSpaceDN w:val="0"/>
        <w:adjustRightInd w:val="0"/>
        <w:jc w:val="center"/>
        <w:rPr>
          <w:sz w:val="52"/>
          <w:szCs w:val="52"/>
          <w:lang w:val="it-IT"/>
        </w:rPr>
      </w:pPr>
    </w:p>
    <w:p w14:paraId="345FAE0E" w14:textId="77777777" w:rsidR="002E4731" w:rsidRDefault="002E4731" w:rsidP="002E4731">
      <w:pPr>
        <w:autoSpaceDE w:val="0"/>
        <w:autoSpaceDN w:val="0"/>
        <w:adjustRightInd w:val="0"/>
        <w:jc w:val="center"/>
        <w:rPr>
          <w:sz w:val="52"/>
          <w:szCs w:val="52"/>
          <w:lang w:val="it-IT"/>
        </w:rPr>
      </w:pPr>
    </w:p>
    <w:p w14:paraId="345FAE0F" w14:textId="01970C63" w:rsidR="002E4731" w:rsidRDefault="002E4731" w:rsidP="002E4731">
      <w:pPr>
        <w:autoSpaceDE w:val="0"/>
        <w:autoSpaceDN w:val="0"/>
        <w:adjustRightInd w:val="0"/>
        <w:jc w:val="center"/>
        <w:rPr>
          <w:sz w:val="52"/>
          <w:szCs w:val="52"/>
          <w:lang w:val="it-IT"/>
        </w:rPr>
      </w:pPr>
      <w:r>
        <w:rPr>
          <w:sz w:val="52"/>
          <w:szCs w:val="52"/>
          <w:lang w:val="it-IT"/>
        </w:rPr>
        <w:t>Referat MS</w:t>
      </w:r>
    </w:p>
    <w:p w14:paraId="345FAE10" w14:textId="77777777" w:rsidR="002E4731" w:rsidRDefault="002E4731" w:rsidP="002E4731">
      <w:pPr>
        <w:autoSpaceDE w:val="0"/>
        <w:autoSpaceDN w:val="0"/>
        <w:adjustRightInd w:val="0"/>
        <w:rPr>
          <w:sz w:val="24"/>
          <w:szCs w:val="24"/>
          <w:lang w:val="it-IT"/>
        </w:rPr>
      </w:pPr>
    </w:p>
    <w:p w14:paraId="345FAE11" w14:textId="77777777" w:rsidR="002E4731" w:rsidRPr="002E4731" w:rsidRDefault="002E4731" w:rsidP="002E4731">
      <w:pPr>
        <w:autoSpaceDE w:val="0"/>
        <w:autoSpaceDN w:val="0"/>
        <w:adjustRightInd w:val="0"/>
        <w:jc w:val="center"/>
        <w:rPr>
          <w:sz w:val="40"/>
          <w:szCs w:val="40"/>
          <w:lang w:val="it-IT"/>
        </w:rPr>
      </w:pPr>
      <w:r w:rsidRPr="002E4731">
        <w:rPr>
          <w:sz w:val="40"/>
          <w:szCs w:val="40"/>
          <w:lang w:val="it-IT"/>
        </w:rPr>
        <w:t>Mișcarea în câmp central</w:t>
      </w:r>
    </w:p>
    <w:p w14:paraId="345FAE12" w14:textId="77777777" w:rsidR="002E4731" w:rsidRDefault="002E4731" w:rsidP="002E4731">
      <w:pPr>
        <w:autoSpaceDE w:val="0"/>
        <w:autoSpaceDN w:val="0"/>
        <w:adjustRightInd w:val="0"/>
        <w:rPr>
          <w:lang w:val="it-IT"/>
        </w:rPr>
      </w:pPr>
    </w:p>
    <w:p w14:paraId="345FAE13" w14:textId="77777777" w:rsidR="002E4731" w:rsidRDefault="002E4731" w:rsidP="002E4731">
      <w:pPr>
        <w:autoSpaceDE w:val="0"/>
        <w:autoSpaceDN w:val="0"/>
        <w:adjustRightInd w:val="0"/>
        <w:rPr>
          <w:lang w:val="it-IT"/>
        </w:rPr>
      </w:pPr>
    </w:p>
    <w:p w14:paraId="345FAE14" w14:textId="77777777" w:rsidR="002E4731" w:rsidRDefault="002E4731" w:rsidP="002E4731">
      <w:pPr>
        <w:autoSpaceDE w:val="0"/>
        <w:autoSpaceDN w:val="0"/>
        <w:adjustRightInd w:val="0"/>
        <w:jc w:val="right"/>
        <w:rPr>
          <w:lang w:val="it-IT"/>
        </w:rPr>
      </w:pPr>
    </w:p>
    <w:p w14:paraId="345FAE15" w14:textId="77777777" w:rsidR="002E4731" w:rsidRDefault="002E4731" w:rsidP="002E4731">
      <w:pPr>
        <w:autoSpaceDE w:val="0"/>
        <w:autoSpaceDN w:val="0"/>
        <w:adjustRightInd w:val="0"/>
        <w:jc w:val="right"/>
        <w:rPr>
          <w:lang w:val="it-IT"/>
        </w:rPr>
      </w:pPr>
    </w:p>
    <w:p w14:paraId="345FAE16" w14:textId="77777777" w:rsidR="002E4731" w:rsidRDefault="002E4731" w:rsidP="002E4731">
      <w:pPr>
        <w:autoSpaceDE w:val="0"/>
        <w:autoSpaceDN w:val="0"/>
        <w:adjustRightInd w:val="0"/>
        <w:jc w:val="right"/>
        <w:rPr>
          <w:lang w:val="it-IT"/>
        </w:rPr>
      </w:pPr>
    </w:p>
    <w:p w14:paraId="345FAE17" w14:textId="77777777" w:rsidR="002E4731" w:rsidRDefault="002E4731" w:rsidP="002E4731">
      <w:pPr>
        <w:autoSpaceDE w:val="0"/>
        <w:autoSpaceDN w:val="0"/>
        <w:adjustRightInd w:val="0"/>
        <w:jc w:val="right"/>
        <w:rPr>
          <w:lang w:val="it-IT"/>
        </w:rPr>
      </w:pPr>
    </w:p>
    <w:p w14:paraId="345FAE18" w14:textId="77777777" w:rsidR="002E4731" w:rsidRDefault="002E4731" w:rsidP="002E4731">
      <w:pPr>
        <w:autoSpaceDE w:val="0"/>
        <w:autoSpaceDN w:val="0"/>
        <w:adjustRightInd w:val="0"/>
        <w:jc w:val="right"/>
        <w:rPr>
          <w:lang w:val="it-IT"/>
        </w:rPr>
      </w:pPr>
    </w:p>
    <w:p w14:paraId="345FAE19" w14:textId="77777777" w:rsidR="002E4731" w:rsidRDefault="002E4731" w:rsidP="002E4731">
      <w:pPr>
        <w:autoSpaceDE w:val="0"/>
        <w:autoSpaceDN w:val="0"/>
        <w:adjustRightInd w:val="0"/>
        <w:jc w:val="right"/>
        <w:rPr>
          <w:lang w:val="it-IT"/>
        </w:rPr>
      </w:pPr>
    </w:p>
    <w:p w14:paraId="345FAE1A" w14:textId="77777777" w:rsidR="002E4731" w:rsidRDefault="002E4731" w:rsidP="002E4731">
      <w:pPr>
        <w:autoSpaceDE w:val="0"/>
        <w:autoSpaceDN w:val="0"/>
        <w:adjustRightInd w:val="0"/>
        <w:jc w:val="right"/>
        <w:rPr>
          <w:lang w:val="it-IT"/>
        </w:rPr>
      </w:pPr>
    </w:p>
    <w:p w14:paraId="345FAE1B" w14:textId="77777777" w:rsidR="002E4731" w:rsidRDefault="002E4731" w:rsidP="002E4731">
      <w:pPr>
        <w:autoSpaceDE w:val="0"/>
        <w:autoSpaceDN w:val="0"/>
        <w:adjustRightInd w:val="0"/>
        <w:jc w:val="right"/>
        <w:rPr>
          <w:lang w:val="it-IT"/>
        </w:rPr>
      </w:pPr>
    </w:p>
    <w:p w14:paraId="345FAE1C" w14:textId="77777777" w:rsidR="002E4731" w:rsidRDefault="002E4731" w:rsidP="002E4731">
      <w:pPr>
        <w:autoSpaceDE w:val="0"/>
        <w:autoSpaceDN w:val="0"/>
        <w:adjustRightInd w:val="0"/>
        <w:jc w:val="right"/>
        <w:rPr>
          <w:lang w:val="it-IT"/>
        </w:rPr>
      </w:pPr>
    </w:p>
    <w:p w14:paraId="345FAE1D" w14:textId="77777777" w:rsidR="002E4731" w:rsidRDefault="002E4731" w:rsidP="002E4731">
      <w:pPr>
        <w:autoSpaceDE w:val="0"/>
        <w:autoSpaceDN w:val="0"/>
        <w:adjustRightInd w:val="0"/>
        <w:jc w:val="right"/>
        <w:rPr>
          <w:lang w:val="it-IT"/>
        </w:rPr>
      </w:pPr>
    </w:p>
    <w:p w14:paraId="345FAE1E" w14:textId="4095F19A" w:rsidR="002E4731" w:rsidRPr="002E4731" w:rsidRDefault="002E4731" w:rsidP="002E4731">
      <w:pPr>
        <w:autoSpaceDE w:val="0"/>
        <w:autoSpaceDN w:val="0"/>
        <w:adjustRightInd w:val="0"/>
        <w:ind w:firstLine="720"/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 xml:space="preserve">  An II,gr.</w:t>
      </w:r>
      <w:r w:rsidR="00471C5B">
        <w:rPr>
          <w:sz w:val="40"/>
          <w:szCs w:val="40"/>
          <w:lang w:val="it-IT"/>
        </w:rPr>
        <w:t>1.2</w:t>
      </w:r>
      <w:r>
        <w:rPr>
          <w:sz w:val="40"/>
          <w:szCs w:val="40"/>
          <w:lang w:val="it-IT"/>
        </w:rPr>
        <w:tab/>
      </w:r>
      <w:r>
        <w:rPr>
          <w:sz w:val="40"/>
          <w:szCs w:val="40"/>
          <w:lang w:val="it-IT"/>
        </w:rPr>
        <w:tab/>
      </w:r>
      <w:r>
        <w:rPr>
          <w:sz w:val="40"/>
          <w:szCs w:val="40"/>
          <w:lang w:val="it-IT"/>
        </w:rPr>
        <w:tab/>
      </w:r>
      <w:r>
        <w:rPr>
          <w:sz w:val="40"/>
          <w:szCs w:val="40"/>
          <w:lang w:val="it-IT"/>
        </w:rPr>
        <w:tab/>
      </w:r>
      <w:r w:rsidR="00471C5B" w:rsidRPr="00471C5B">
        <w:rPr>
          <w:bCs/>
          <w:iCs/>
          <w:sz w:val="40"/>
          <w:szCs w:val="40"/>
        </w:rPr>
        <w:t>Br</w:t>
      </w:r>
      <w:r w:rsidR="00471C5B" w:rsidRPr="00471C5B">
        <w:rPr>
          <w:bCs/>
          <w:iCs/>
          <w:sz w:val="40"/>
          <w:szCs w:val="40"/>
          <w:lang w:val="ro-RO"/>
        </w:rPr>
        <w:t>înzan Ionuț-Alexandru</w:t>
      </w:r>
      <w:r w:rsidR="00471C5B">
        <w:rPr>
          <w:b/>
          <w:i/>
          <w:sz w:val="28"/>
          <w:szCs w:val="28"/>
          <w:lang w:val="ro-RO"/>
        </w:rPr>
        <w:t xml:space="preserve"> </w:t>
      </w:r>
    </w:p>
    <w:p w14:paraId="345FAE1F" w14:textId="77777777" w:rsidR="002E4731" w:rsidRPr="00471C5B" w:rsidRDefault="002E4731" w:rsidP="002E4731">
      <w:pPr>
        <w:autoSpaceDE w:val="0"/>
        <w:autoSpaceDN w:val="0"/>
        <w:adjustRightInd w:val="0"/>
        <w:ind w:firstLine="720"/>
      </w:pPr>
    </w:p>
    <w:p w14:paraId="345FAE20" w14:textId="77777777" w:rsidR="002E4731" w:rsidRPr="00471C5B" w:rsidRDefault="002E4731" w:rsidP="002E4731">
      <w:pPr>
        <w:autoSpaceDE w:val="0"/>
        <w:autoSpaceDN w:val="0"/>
        <w:adjustRightInd w:val="0"/>
        <w:ind w:firstLine="720"/>
      </w:pPr>
    </w:p>
    <w:p w14:paraId="345FAE21" w14:textId="77777777" w:rsidR="002E4731" w:rsidRPr="00471C5B" w:rsidRDefault="002E4731" w:rsidP="002E4731">
      <w:pPr>
        <w:autoSpaceDE w:val="0"/>
        <w:autoSpaceDN w:val="0"/>
        <w:adjustRightInd w:val="0"/>
        <w:ind w:firstLine="720"/>
      </w:pPr>
    </w:p>
    <w:p w14:paraId="345FAE22" w14:textId="77777777" w:rsidR="002E4731" w:rsidRPr="00471C5B" w:rsidRDefault="002E4731" w:rsidP="002E4731">
      <w:pPr>
        <w:autoSpaceDE w:val="0"/>
        <w:autoSpaceDN w:val="0"/>
        <w:adjustRightInd w:val="0"/>
        <w:ind w:firstLine="720"/>
      </w:pPr>
    </w:p>
    <w:p w14:paraId="345FAE23" w14:textId="77777777" w:rsidR="002E4731" w:rsidRPr="00471C5B" w:rsidRDefault="002E4731" w:rsidP="002E4731">
      <w:pPr>
        <w:autoSpaceDE w:val="0"/>
        <w:autoSpaceDN w:val="0"/>
        <w:adjustRightInd w:val="0"/>
        <w:ind w:firstLine="720"/>
      </w:pPr>
    </w:p>
    <w:p w14:paraId="345FAE24" w14:textId="77777777" w:rsidR="002E4731" w:rsidRPr="00471C5B" w:rsidRDefault="002E4731" w:rsidP="002E4731">
      <w:pPr>
        <w:autoSpaceDE w:val="0"/>
        <w:autoSpaceDN w:val="0"/>
        <w:adjustRightInd w:val="0"/>
        <w:ind w:left="2880" w:firstLine="720"/>
      </w:pPr>
    </w:p>
    <w:p w14:paraId="345FAE25" w14:textId="392A2F93" w:rsidR="002E4731" w:rsidRPr="002E4731" w:rsidRDefault="002E4731" w:rsidP="006E65F2">
      <w:pPr>
        <w:autoSpaceDE w:val="0"/>
        <w:autoSpaceDN w:val="0"/>
        <w:adjustRightInd w:val="0"/>
        <w:ind w:left="1440" w:firstLine="720"/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>An universitar 20</w:t>
      </w:r>
      <w:r w:rsidR="00471C5B">
        <w:rPr>
          <w:sz w:val="40"/>
          <w:szCs w:val="40"/>
          <w:lang w:val="it-IT"/>
        </w:rPr>
        <w:t>24</w:t>
      </w:r>
      <w:r w:rsidRPr="002E4731">
        <w:rPr>
          <w:sz w:val="40"/>
          <w:szCs w:val="40"/>
          <w:lang w:val="it-IT"/>
        </w:rPr>
        <w:t>-20</w:t>
      </w:r>
      <w:r w:rsidR="00471C5B">
        <w:rPr>
          <w:sz w:val="40"/>
          <w:szCs w:val="40"/>
          <w:lang w:val="it-IT"/>
        </w:rPr>
        <w:t>25</w:t>
      </w:r>
    </w:p>
    <w:p w14:paraId="345FAE26" w14:textId="77777777" w:rsidR="002E4731" w:rsidRDefault="002E4731" w:rsidP="002E4731">
      <w:pPr>
        <w:autoSpaceDE w:val="0"/>
        <w:autoSpaceDN w:val="0"/>
        <w:adjustRightInd w:val="0"/>
        <w:ind w:firstLine="720"/>
        <w:rPr>
          <w:lang w:val="it-IT"/>
        </w:rPr>
      </w:pPr>
    </w:p>
    <w:p w14:paraId="345FAE27" w14:textId="77777777" w:rsidR="002E4731" w:rsidRPr="002E4731" w:rsidRDefault="002E4731">
      <w:pPr>
        <w:spacing w:line="200" w:lineRule="exact"/>
        <w:rPr>
          <w:b/>
        </w:rPr>
      </w:pPr>
    </w:p>
    <w:p w14:paraId="345FAE28" w14:textId="77777777" w:rsidR="002E4731" w:rsidRDefault="002E4731">
      <w:pPr>
        <w:spacing w:line="200" w:lineRule="exact"/>
      </w:pPr>
    </w:p>
    <w:p w14:paraId="345FAE29" w14:textId="77777777" w:rsidR="002E4731" w:rsidRDefault="002E4731">
      <w:pPr>
        <w:spacing w:line="200" w:lineRule="exact"/>
      </w:pPr>
    </w:p>
    <w:p w14:paraId="345FAE2A" w14:textId="77777777" w:rsidR="002E4731" w:rsidRDefault="002E4731">
      <w:pPr>
        <w:spacing w:line="200" w:lineRule="exact"/>
      </w:pPr>
    </w:p>
    <w:p w14:paraId="345FAE2B" w14:textId="77777777" w:rsidR="00973FD5" w:rsidRPr="00973FD5" w:rsidRDefault="00973FD5" w:rsidP="00973FD5">
      <w:pPr>
        <w:autoSpaceDE w:val="0"/>
        <w:autoSpaceDN w:val="0"/>
        <w:adjustRightInd w:val="0"/>
        <w:rPr>
          <w:sz w:val="40"/>
          <w:szCs w:val="40"/>
          <w:lang w:val="it-IT"/>
        </w:rPr>
      </w:pPr>
    </w:p>
    <w:p w14:paraId="345FAE2C" w14:textId="77777777" w:rsidR="00945C75" w:rsidRDefault="00945C75" w:rsidP="00945C75">
      <w:pPr>
        <w:pStyle w:val="ListParagraph"/>
        <w:autoSpaceDE w:val="0"/>
        <w:autoSpaceDN w:val="0"/>
        <w:adjustRightInd w:val="0"/>
        <w:rPr>
          <w:sz w:val="40"/>
          <w:szCs w:val="40"/>
          <w:lang w:val="it-IT"/>
        </w:rPr>
      </w:pPr>
    </w:p>
    <w:p w14:paraId="345FAE2D" w14:textId="77777777" w:rsidR="00973FD5" w:rsidRPr="00654256" w:rsidRDefault="003A3223" w:rsidP="0065425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i/>
          <w:sz w:val="40"/>
          <w:szCs w:val="40"/>
          <w:lang w:val="it-IT"/>
        </w:rPr>
      </w:pPr>
      <w:r w:rsidRPr="00654256">
        <w:rPr>
          <w:b/>
          <w:i/>
          <w:sz w:val="40"/>
          <w:szCs w:val="40"/>
          <w:lang w:val="it-IT"/>
        </w:rPr>
        <w:lastRenderedPageBreak/>
        <w:t>Prezentarea generală</w:t>
      </w:r>
      <w:r w:rsidR="00973FD5" w:rsidRPr="00654256">
        <w:rPr>
          <w:b/>
          <w:i/>
          <w:sz w:val="40"/>
          <w:szCs w:val="40"/>
          <w:lang w:val="it-IT"/>
        </w:rPr>
        <w:t xml:space="preserve"> a problemei:        </w:t>
      </w:r>
    </w:p>
    <w:p w14:paraId="345FAE2E" w14:textId="77777777" w:rsidR="00973FD5" w:rsidRDefault="00973FD5" w:rsidP="00973FD5">
      <w:pPr>
        <w:autoSpaceDE w:val="0"/>
        <w:autoSpaceDN w:val="0"/>
        <w:adjustRightInd w:val="0"/>
        <w:ind w:left="360"/>
        <w:rPr>
          <w:sz w:val="40"/>
          <w:szCs w:val="40"/>
          <w:lang w:val="it-IT"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345FAF0C" wp14:editId="345FAF0D">
            <wp:simplePos x="0" y="0"/>
            <wp:positionH relativeFrom="column">
              <wp:posOffset>3312160</wp:posOffset>
            </wp:positionH>
            <wp:positionV relativeFrom="paragraph">
              <wp:posOffset>201930</wp:posOffset>
            </wp:positionV>
            <wp:extent cx="2657475" cy="26574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vitati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FAE2F" w14:textId="77777777" w:rsidR="00F53FB2" w:rsidRPr="0047412A" w:rsidRDefault="00973FD5" w:rsidP="00F53FB2">
      <w:pPr>
        <w:spacing w:line="245" w:lineRule="auto"/>
        <w:ind w:left="488" w:right="440" w:firstLine="677"/>
        <w:rPr>
          <w:i/>
          <w:spacing w:val="2"/>
          <w:w w:val="102"/>
          <w:sz w:val="32"/>
          <w:szCs w:val="32"/>
          <w:lang w:val="pt-BR"/>
        </w:rPr>
      </w:pPr>
      <w:r w:rsidRPr="0047412A">
        <w:rPr>
          <w:i/>
          <w:sz w:val="32"/>
          <w:szCs w:val="32"/>
          <w:lang w:val="pt-BR"/>
        </w:rPr>
        <w:t xml:space="preserve">Să   </w:t>
      </w:r>
      <w:r w:rsidRPr="0047412A">
        <w:rPr>
          <w:i/>
          <w:spacing w:val="-1"/>
          <w:sz w:val="32"/>
          <w:szCs w:val="32"/>
          <w:lang w:val="pt-BR"/>
        </w:rPr>
        <w:t>s</w:t>
      </w:r>
      <w:r w:rsidRPr="0047412A">
        <w:rPr>
          <w:i/>
          <w:sz w:val="32"/>
          <w:szCs w:val="32"/>
          <w:lang w:val="pt-BR"/>
        </w:rPr>
        <w:t xml:space="preserve">e </w:t>
      </w:r>
      <w:r w:rsidRPr="0047412A">
        <w:rPr>
          <w:i/>
          <w:spacing w:val="4"/>
          <w:sz w:val="32"/>
          <w:szCs w:val="32"/>
          <w:lang w:val="pt-BR"/>
        </w:rPr>
        <w:t xml:space="preserve"> </w:t>
      </w:r>
      <w:r w:rsidRPr="0047412A">
        <w:rPr>
          <w:i/>
          <w:spacing w:val="-1"/>
          <w:sz w:val="32"/>
          <w:szCs w:val="32"/>
          <w:lang w:val="pt-BR"/>
        </w:rPr>
        <w:t>st</w:t>
      </w:r>
      <w:r w:rsidRPr="0047412A">
        <w:rPr>
          <w:i/>
          <w:spacing w:val="2"/>
          <w:sz w:val="32"/>
          <w:szCs w:val="32"/>
          <w:lang w:val="pt-BR"/>
        </w:rPr>
        <w:t>u</w:t>
      </w:r>
      <w:r w:rsidRPr="0047412A">
        <w:rPr>
          <w:i/>
          <w:spacing w:val="-1"/>
          <w:sz w:val="32"/>
          <w:szCs w:val="32"/>
          <w:lang w:val="pt-BR"/>
        </w:rPr>
        <w:t>diez</w:t>
      </w:r>
      <w:r w:rsidRPr="0047412A">
        <w:rPr>
          <w:i/>
          <w:sz w:val="32"/>
          <w:szCs w:val="32"/>
          <w:lang w:val="pt-BR"/>
        </w:rPr>
        <w:t xml:space="preserve">e </w:t>
      </w:r>
      <w:r w:rsidRPr="0047412A">
        <w:rPr>
          <w:i/>
          <w:spacing w:val="10"/>
          <w:sz w:val="32"/>
          <w:szCs w:val="32"/>
          <w:lang w:val="pt-BR"/>
        </w:rPr>
        <w:t xml:space="preserve"> </w:t>
      </w:r>
      <w:r w:rsidRPr="0047412A">
        <w:rPr>
          <w:i/>
          <w:spacing w:val="-1"/>
          <w:sz w:val="32"/>
          <w:szCs w:val="32"/>
          <w:lang w:val="pt-BR"/>
        </w:rPr>
        <w:t>m</w:t>
      </w:r>
      <w:r w:rsidRPr="0047412A">
        <w:rPr>
          <w:i/>
          <w:sz w:val="32"/>
          <w:szCs w:val="32"/>
          <w:lang w:val="pt-BR"/>
        </w:rPr>
        <w:t>i</w:t>
      </w:r>
      <w:r w:rsidRPr="0047412A">
        <w:rPr>
          <w:i/>
          <w:spacing w:val="37"/>
          <w:sz w:val="32"/>
          <w:szCs w:val="32"/>
          <w:lang w:val="pt-BR"/>
        </w:rPr>
        <w:t>ș</w:t>
      </w:r>
      <w:r w:rsidRPr="0047412A">
        <w:rPr>
          <w:i/>
          <w:spacing w:val="-4"/>
          <w:sz w:val="32"/>
          <w:szCs w:val="32"/>
          <w:lang w:val="pt-BR"/>
        </w:rPr>
        <w:t>a</w:t>
      </w:r>
      <w:r w:rsidRPr="0047412A">
        <w:rPr>
          <w:i/>
          <w:spacing w:val="-1"/>
          <w:sz w:val="32"/>
          <w:szCs w:val="32"/>
          <w:lang w:val="pt-BR"/>
        </w:rPr>
        <w:t>r</w:t>
      </w:r>
      <w:r w:rsidRPr="0047412A">
        <w:rPr>
          <w:i/>
          <w:spacing w:val="2"/>
          <w:sz w:val="32"/>
          <w:szCs w:val="32"/>
          <w:lang w:val="pt-BR"/>
        </w:rPr>
        <w:t>e</w:t>
      </w:r>
      <w:r w:rsidRPr="0047412A">
        <w:rPr>
          <w:i/>
          <w:sz w:val="32"/>
          <w:szCs w:val="32"/>
          <w:lang w:val="pt-BR"/>
        </w:rPr>
        <w:t xml:space="preserve">a </w:t>
      </w:r>
      <w:r w:rsidRPr="0047412A">
        <w:rPr>
          <w:i/>
          <w:spacing w:val="6"/>
          <w:sz w:val="32"/>
          <w:szCs w:val="32"/>
          <w:lang w:val="pt-BR"/>
        </w:rPr>
        <w:t xml:space="preserve"> </w:t>
      </w:r>
      <w:r w:rsidR="00746532" w:rsidRPr="0047412A">
        <w:rPr>
          <w:i/>
          <w:spacing w:val="2"/>
          <w:w w:val="102"/>
          <w:sz w:val="32"/>
          <w:szCs w:val="32"/>
          <w:lang w:val="pt-BR"/>
        </w:rPr>
        <w:t>unui</w:t>
      </w:r>
    </w:p>
    <w:p w14:paraId="345FAE30" w14:textId="77777777" w:rsidR="00725749" w:rsidRPr="0047412A" w:rsidRDefault="00746532" w:rsidP="00973FD5">
      <w:pPr>
        <w:spacing w:line="245" w:lineRule="auto"/>
        <w:ind w:right="44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w w:val="102"/>
          <w:sz w:val="32"/>
          <w:szCs w:val="32"/>
          <w:lang w:val="pt-BR"/>
        </w:rPr>
        <w:t xml:space="preserve"> </w:t>
      </w:r>
      <w:r w:rsidR="00725749" w:rsidRPr="0047412A">
        <w:rPr>
          <w:i/>
          <w:spacing w:val="2"/>
          <w:w w:val="102"/>
          <w:sz w:val="32"/>
          <w:szCs w:val="32"/>
          <w:lang w:val="pt-BR"/>
        </w:rPr>
        <w:t>corp</w:t>
      </w:r>
      <w:r w:rsidR="00973FD5" w:rsidRPr="0047412A">
        <w:rPr>
          <w:i/>
          <w:spacing w:val="14"/>
          <w:sz w:val="32"/>
          <w:szCs w:val="32"/>
          <w:lang w:val="pt-BR"/>
        </w:rPr>
        <w:t xml:space="preserve"> </w:t>
      </w:r>
      <w:r w:rsidR="00973FD5" w:rsidRPr="0047412A">
        <w:rPr>
          <w:i/>
          <w:spacing w:val="-1"/>
          <w:sz w:val="32"/>
          <w:szCs w:val="32"/>
          <w:lang w:val="pt-BR"/>
        </w:rPr>
        <w:t>s</w:t>
      </w:r>
      <w:r w:rsidR="00973FD5" w:rsidRPr="0047412A">
        <w:rPr>
          <w:i/>
          <w:spacing w:val="2"/>
          <w:sz w:val="32"/>
          <w:szCs w:val="32"/>
          <w:lang w:val="pt-BR"/>
        </w:rPr>
        <w:t>u</w:t>
      </w:r>
      <w:r w:rsidR="00973FD5" w:rsidRPr="0047412A">
        <w:rPr>
          <w:i/>
          <w:sz w:val="32"/>
          <w:szCs w:val="32"/>
          <w:lang w:val="pt-BR"/>
        </w:rPr>
        <w:t>b</w:t>
      </w:r>
      <w:r w:rsidR="00973FD5" w:rsidRPr="0047412A">
        <w:rPr>
          <w:i/>
          <w:spacing w:val="6"/>
          <w:sz w:val="32"/>
          <w:szCs w:val="32"/>
          <w:lang w:val="pt-BR"/>
        </w:rPr>
        <w:t xml:space="preserve"> </w:t>
      </w:r>
      <w:r w:rsidR="00973FD5" w:rsidRPr="0047412A">
        <w:rPr>
          <w:i/>
          <w:spacing w:val="2"/>
          <w:sz w:val="32"/>
          <w:szCs w:val="32"/>
          <w:lang w:val="pt-BR"/>
        </w:rPr>
        <w:t>a</w:t>
      </w:r>
      <w:r w:rsidR="00973FD5" w:rsidRPr="0047412A">
        <w:rPr>
          <w:i/>
          <w:spacing w:val="-8"/>
          <w:sz w:val="32"/>
          <w:szCs w:val="32"/>
          <w:lang w:val="pt-BR"/>
        </w:rPr>
        <w:t>c</w:t>
      </w:r>
      <w:r w:rsidR="00973FD5" w:rsidRPr="0047412A">
        <w:rPr>
          <w:noProof/>
          <w:sz w:val="32"/>
          <w:szCs w:val="32"/>
          <w:lang w:val="pt-BR"/>
        </w:rPr>
        <w:t>ț</w:t>
      </w:r>
      <w:r w:rsidR="00973FD5" w:rsidRPr="0047412A">
        <w:rPr>
          <w:i/>
          <w:spacing w:val="2"/>
          <w:sz w:val="32"/>
          <w:szCs w:val="32"/>
          <w:lang w:val="pt-BR"/>
        </w:rPr>
        <w:t>iu</w:t>
      </w:r>
      <w:r w:rsidR="00973FD5" w:rsidRPr="0047412A">
        <w:rPr>
          <w:i/>
          <w:spacing w:val="-5"/>
          <w:sz w:val="32"/>
          <w:szCs w:val="32"/>
          <w:lang w:val="pt-BR"/>
        </w:rPr>
        <w:t>n</w:t>
      </w:r>
      <w:r w:rsidR="00973FD5" w:rsidRPr="0047412A">
        <w:rPr>
          <w:i/>
          <w:spacing w:val="2"/>
          <w:sz w:val="32"/>
          <w:szCs w:val="32"/>
          <w:lang w:val="pt-BR"/>
        </w:rPr>
        <w:t>e</w:t>
      </w:r>
      <w:r w:rsidR="00973FD5" w:rsidRPr="0047412A">
        <w:rPr>
          <w:i/>
          <w:sz w:val="32"/>
          <w:szCs w:val="32"/>
          <w:lang w:val="pt-BR"/>
        </w:rPr>
        <w:t>a</w:t>
      </w:r>
      <w:r w:rsidR="00F711F0" w:rsidRPr="0047412A">
        <w:rPr>
          <w:i/>
          <w:sz w:val="32"/>
          <w:szCs w:val="32"/>
          <w:lang w:val="pt-BR"/>
        </w:rPr>
        <w:t xml:space="preserve"> </w:t>
      </w:r>
      <w:r w:rsidR="00973FD5" w:rsidRPr="0047412A">
        <w:rPr>
          <w:i/>
          <w:spacing w:val="17"/>
          <w:sz w:val="32"/>
          <w:szCs w:val="32"/>
          <w:lang w:val="pt-BR"/>
        </w:rPr>
        <w:t xml:space="preserve"> </w:t>
      </w:r>
      <w:r w:rsidR="00973FD5" w:rsidRPr="0047412A">
        <w:rPr>
          <w:i/>
          <w:spacing w:val="2"/>
          <w:sz w:val="32"/>
          <w:szCs w:val="32"/>
          <w:lang w:val="pt-BR"/>
        </w:rPr>
        <w:t>forței</w:t>
      </w:r>
      <w:r w:rsidR="00973FD5" w:rsidRPr="0047412A">
        <w:rPr>
          <w:i/>
          <w:spacing w:val="13"/>
          <w:sz w:val="32"/>
          <w:szCs w:val="32"/>
          <w:lang w:val="pt-BR"/>
        </w:rPr>
        <w:t xml:space="preserve"> </w:t>
      </w:r>
      <w:r w:rsidR="00973FD5" w:rsidRPr="0047412A">
        <w:rPr>
          <w:i/>
          <w:spacing w:val="2"/>
          <w:sz w:val="32"/>
          <w:szCs w:val="32"/>
          <w:lang w:val="pt-BR"/>
        </w:rPr>
        <w:t>d</w:t>
      </w:r>
      <w:r w:rsidR="00973FD5" w:rsidRPr="0047412A">
        <w:rPr>
          <w:i/>
          <w:sz w:val="32"/>
          <w:szCs w:val="32"/>
          <w:lang w:val="pt-BR"/>
        </w:rPr>
        <w:t>e</w:t>
      </w:r>
      <w:r w:rsidR="00973FD5" w:rsidRPr="0047412A">
        <w:rPr>
          <w:i/>
          <w:spacing w:val="2"/>
          <w:sz w:val="32"/>
          <w:szCs w:val="32"/>
          <w:lang w:val="pt-BR"/>
        </w:rPr>
        <w:t xml:space="preserve"> atracție</w:t>
      </w:r>
    </w:p>
    <w:p w14:paraId="345FAE31" w14:textId="77777777" w:rsidR="00973FD5" w:rsidRPr="00973FD5" w:rsidRDefault="00973FD5" w:rsidP="00973FD5">
      <w:pPr>
        <w:spacing w:line="245" w:lineRule="auto"/>
        <w:ind w:right="440"/>
        <w:rPr>
          <w:i/>
          <w:spacing w:val="6"/>
          <w:sz w:val="32"/>
          <w:szCs w:val="32"/>
        </w:rPr>
      </w:pPr>
      <w:r w:rsidRPr="0047412A">
        <w:rPr>
          <w:i/>
          <w:spacing w:val="12"/>
          <w:sz w:val="32"/>
          <w:szCs w:val="32"/>
          <w:lang w:val="pt-BR"/>
        </w:rPr>
        <w:t xml:space="preserve"> </w:t>
      </w:r>
      <w:proofErr w:type="spellStart"/>
      <w:r>
        <w:rPr>
          <w:i/>
          <w:spacing w:val="2"/>
          <w:w w:val="102"/>
          <w:sz w:val="32"/>
          <w:szCs w:val="32"/>
        </w:rPr>
        <w:t>universal</w:t>
      </w:r>
      <w:r>
        <w:rPr>
          <w:noProof/>
          <w:sz w:val="32"/>
          <w:szCs w:val="32"/>
        </w:rPr>
        <w:t>ă</w:t>
      </w:r>
      <w:proofErr w:type="spellEnd"/>
      <w:r>
        <w:rPr>
          <w:noProof/>
          <w:sz w:val="32"/>
          <w:szCs w:val="32"/>
        </w:rPr>
        <w:t>.</w:t>
      </w:r>
    </w:p>
    <w:p w14:paraId="345FAE32" w14:textId="77777777" w:rsidR="00973FD5" w:rsidRPr="00973FD5" w:rsidRDefault="00973FD5" w:rsidP="00973FD5">
      <w:pPr>
        <w:autoSpaceDE w:val="0"/>
        <w:autoSpaceDN w:val="0"/>
        <w:adjustRightInd w:val="0"/>
        <w:ind w:left="360"/>
        <w:rPr>
          <w:sz w:val="40"/>
          <w:szCs w:val="40"/>
          <w:lang w:val="it-IT"/>
        </w:rPr>
      </w:pPr>
    </w:p>
    <w:p w14:paraId="345FAE33" w14:textId="77777777" w:rsidR="002E4731" w:rsidRPr="00973FD5" w:rsidRDefault="00973FD5" w:rsidP="00973FD5">
      <w:pPr>
        <w:autoSpaceDE w:val="0"/>
        <w:autoSpaceDN w:val="0"/>
        <w:adjustRightInd w:val="0"/>
        <w:ind w:left="360"/>
        <w:rPr>
          <w:sz w:val="40"/>
          <w:szCs w:val="40"/>
          <w:lang w:val="it-IT"/>
        </w:rPr>
      </w:pPr>
      <w:r>
        <w:rPr>
          <w:sz w:val="40"/>
          <w:szCs w:val="40"/>
          <w:lang w:val="it-IT"/>
        </w:rPr>
        <w:t xml:space="preserve">                                          </w:t>
      </w:r>
    </w:p>
    <w:p w14:paraId="345FAE34" w14:textId="77777777" w:rsidR="00973FD5" w:rsidRPr="00973FD5" w:rsidRDefault="00973FD5" w:rsidP="00973FD5">
      <w:pPr>
        <w:pStyle w:val="ListParagraph"/>
        <w:autoSpaceDE w:val="0"/>
        <w:autoSpaceDN w:val="0"/>
        <w:adjustRightInd w:val="0"/>
        <w:ind w:left="1125"/>
        <w:rPr>
          <w:sz w:val="40"/>
          <w:szCs w:val="40"/>
          <w:lang w:val="it-IT"/>
        </w:rPr>
      </w:pPr>
    </w:p>
    <w:p w14:paraId="345FAE35" w14:textId="77777777" w:rsidR="002E4731" w:rsidRPr="00973FD5" w:rsidRDefault="002E4731">
      <w:pPr>
        <w:spacing w:line="200" w:lineRule="exact"/>
        <w:rPr>
          <w:sz w:val="22"/>
          <w:szCs w:val="22"/>
        </w:rPr>
      </w:pPr>
    </w:p>
    <w:p w14:paraId="345FAE36" w14:textId="77777777" w:rsidR="002E4731" w:rsidRDefault="002E4731">
      <w:pPr>
        <w:spacing w:line="200" w:lineRule="exact"/>
      </w:pPr>
    </w:p>
    <w:p w14:paraId="345FAE37" w14:textId="77777777" w:rsidR="002E4731" w:rsidRDefault="002E4731">
      <w:pPr>
        <w:spacing w:line="200" w:lineRule="exact"/>
      </w:pPr>
    </w:p>
    <w:p w14:paraId="345FAE38" w14:textId="77777777" w:rsidR="002E4731" w:rsidRDefault="002E4731">
      <w:pPr>
        <w:spacing w:line="200" w:lineRule="exact"/>
      </w:pPr>
    </w:p>
    <w:p w14:paraId="345FAE39" w14:textId="77777777" w:rsidR="002E4731" w:rsidRDefault="002E4731">
      <w:pPr>
        <w:spacing w:line="200" w:lineRule="exact"/>
      </w:pPr>
    </w:p>
    <w:p w14:paraId="345FAE3A" w14:textId="77777777" w:rsidR="002E4731" w:rsidRDefault="002E4731">
      <w:pPr>
        <w:spacing w:line="200" w:lineRule="exact"/>
      </w:pPr>
    </w:p>
    <w:p w14:paraId="345FAE3B" w14:textId="77777777" w:rsidR="002E4731" w:rsidRDefault="002E4731">
      <w:pPr>
        <w:spacing w:line="200" w:lineRule="exact"/>
      </w:pPr>
    </w:p>
    <w:p w14:paraId="345FAE3C" w14:textId="77777777" w:rsidR="002E4731" w:rsidRDefault="002E4731">
      <w:pPr>
        <w:spacing w:line="200" w:lineRule="exact"/>
      </w:pPr>
    </w:p>
    <w:p w14:paraId="345FAE3D" w14:textId="77777777" w:rsidR="002E4731" w:rsidRDefault="002E4731">
      <w:pPr>
        <w:spacing w:line="200" w:lineRule="exact"/>
      </w:pPr>
    </w:p>
    <w:p w14:paraId="345FAE3E" w14:textId="77777777" w:rsidR="002E4731" w:rsidRDefault="002E4731">
      <w:pPr>
        <w:spacing w:line="200" w:lineRule="exact"/>
      </w:pPr>
    </w:p>
    <w:p w14:paraId="345FAE3F" w14:textId="77777777" w:rsidR="002E4731" w:rsidRDefault="002E4731">
      <w:pPr>
        <w:spacing w:line="200" w:lineRule="exact"/>
      </w:pPr>
    </w:p>
    <w:p w14:paraId="345FAE40" w14:textId="77777777" w:rsidR="002E4731" w:rsidRPr="00654256" w:rsidRDefault="00945C75" w:rsidP="00AC0CA4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i/>
          <w:sz w:val="40"/>
          <w:szCs w:val="40"/>
          <w:lang w:val="it-IT"/>
        </w:rPr>
      </w:pPr>
      <w:r w:rsidRPr="00654256">
        <w:rPr>
          <w:b/>
          <w:i/>
          <w:sz w:val="40"/>
          <w:szCs w:val="40"/>
          <w:lang w:val="it-IT"/>
        </w:rPr>
        <w:t>Analiza forțelor si ecuaț</w:t>
      </w:r>
      <w:r w:rsidR="00AC0CA4" w:rsidRPr="00654256">
        <w:rPr>
          <w:b/>
          <w:i/>
          <w:sz w:val="40"/>
          <w:szCs w:val="40"/>
          <w:lang w:val="it-IT"/>
        </w:rPr>
        <w:t>iile sistemului</w:t>
      </w:r>
    </w:p>
    <w:p w14:paraId="345FAE41" w14:textId="77777777" w:rsidR="00F711F0" w:rsidRPr="00F711F0" w:rsidRDefault="00F711F0">
      <w:pPr>
        <w:spacing w:line="200" w:lineRule="exact"/>
        <w:rPr>
          <w:i/>
          <w:sz w:val="32"/>
          <w:szCs w:val="32"/>
        </w:rPr>
      </w:pPr>
    </w:p>
    <w:p w14:paraId="345FAE42" w14:textId="77777777" w:rsidR="002E4731" w:rsidRPr="0047412A" w:rsidRDefault="004A004B" w:rsidP="004A004B">
      <w:pPr>
        <w:spacing w:line="245" w:lineRule="auto"/>
        <w:ind w:right="44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>Forța de  atracție universal este definite prin</w:t>
      </w:r>
    </w:p>
    <w:p w14:paraId="345FAE43" w14:textId="77777777" w:rsidR="004A004B" w:rsidRDefault="004A004B" w:rsidP="003A3223">
      <w:pPr>
        <w:spacing w:line="245" w:lineRule="auto"/>
        <w:ind w:right="440" w:firstLine="720"/>
        <w:rPr>
          <w:i/>
          <w:spacing w:val="2"/>
          <w:sz w:val="32"/>
          <w:szCs w:val="32"/>
        </w:rPr>
      </w:pPr>
      <w:r>
        <w:rPr>
          <w:noProof/>
        </w:rPr>
        <w:drawing>
          <wp:inline distT="0" distB="0" distL="0" distR="0" wp14:anchorId="345FAF0E" wp14:editId="345FAF0F">
            <wp:extent cx="2380593" cy="457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593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44" w14:textId="77777777" w:rsidR="003A3223" w:rsidRDefault="003A3223" w:rsidP="003A3223">
      <w:pPr>
        <w:spacing w:line="245" w:lineRule="auto"/>
        <w:ind w:right="440"/>
        <w:rPr>
          <w:i/>
          <w:spacing w:val="2"/>
          <w:sz w:val="32"/>
          <w:szCs w:val="32"/>
          <w:lang w:val="ro-RO"/>
        </w:rPr>
      </w:pPr>
      <w:r w:rsidRPr="0047412A">
        <w:rPr>
          <w:i/>
          <w:spacing w:val="2"/>
          <w:sz w:val="32"/>
          <w:szCs w:val="32"/>
          <w:lang w:val="pt-BR"/>
        </w:rPr>
        <w:t>unde s-au notat:</w:t>
      </w:r>
      <w:r>
        <w:rPr>
          <w:i/>
          <w:spacing w:val="2"/>
          <w:sz w:val="32"/>
          <w:szCs w:val="32"/>
          <w:lang w:val="ro-RO"/>
        </w:rPr>
        <w:t xml:space="preserve"> m – masa punctului material atras,</w:t>
      </w:r>
    </w:p>
    <w:p w14:paraId="345FAE45" w14:textId="77777777" w:rsidR="003A3223" w:rsidRDefault="003A3223" w:rsidP="003A3223">
      <w:pPr>
        <w:spacing w:line="245" w:lineRule="auto"/>
        <w:ind w:right="440"/>
        <w:rPr>
          <w:i/>
          <w:spacing w:val="2"/>
          <w:sz w:val="32"/>
          <w:szCs w:val="32"/>
          <w:lang w:val="ro-RO"/>
        </w:rPr>
      </w:pPr>
      <w:r>
        <w:rPr>
          <w:i/>
          <w:spacing w:val="2"/>
          <w:sz w:val="32"/>
          <w:szCs w:val="32"/>
          <w:lang w:val="ro-RO"/>
        </w:rPr>
        <w:tab/>
      </w:r>
      <w:r>
        <w:rPr>
          <w:i/>
          <w:spacing w:val="2"/>
          <w:sz w:val="32"/>
          <w:szCs w:val="32"/>
          <w:lang w:val="ro-RO"/>
        </w:rPr>
        <w:tab/>
      </w:r>
      <w:r>
        <w:rPr>
          <w:i/>
          <w:spacing w:val="2"/>
          <w:sz w:val="32"/>
          <w:szCs w:val="32"/>
          <w:lang w:val="ro-RO"/>
        </w:rPr>
        <w:tab/>
        <w:t>M – masa centrului atractiv,</w:t>
      </w:r>
    </w:p>
    <w:p w14:paraId="345FAE46" w14:textId="77777777" w:rsidR="003A3223" w:rsidRDefault="003A3223" w:rsidP="003A3223">
      <w:pPr>
        <w:spacing w:line="245" w:lineRule="auto"/>
        <w:ind w:right="440"/>
        <w:rPr>
          <w:i/>
          <w:spacing w:val="2"/>
          <w:sz w:val="32"/>
          <w:szCs w:val="32"/>
          <w:lang w:val="ro-RO"/>
        </w:rPr>
      </w:pPr>
      <w:r>
        <w:rPr>
          <w:i/>
          <w:spacing w:val="2"/>
          <w:sz w:val="32"/>
          <w:szCs w:val="32"/>
          <w:lang w:val="ro-RO"/>
        </w:rPr>
        <w:tab/>
      </w:r>
      <w:r>
        <w:rPr>
          <w:i/>
          <w:spacing w:val="2"/>
          <w:sz w:val="32"/>
          <w:szCs w:val="32"/>
          <w:lang w:val="ro-RO"/>
        </w:rPr>
        <w:tab/>
      </w:r>
      <w:r>
        <w:rPr>
          <w:i/>
          <w:spacing w:val="2"/>
          <w:sz w:val="32"/>
          <w:szCs w:val="32"/>
          <w:lang w:val="ro-RO"/>
        </w:rPr>
        <w:tab/>
        <w:t>f – constanta de atracție universală.</w:t>
      </w:r>
    </w:p>
    <w:p w14:paraId="345FAE47" w14:textId="77777777" w:rsidR="003A3223" w:rsidRDefault="003A3223" w:rsidP="003A3223">
      <w:pPr>
        <w:spacing w:line="245" w:lineRule="auto"/>
        <w:ind w:right="440"/>
        <w:rPr>
          <w:i/>
          <w:spacing w:val="2"/>
          <w:sz w:val="32"/>
          <w:szCs w:val="32"/>
        </w:rPr>
      </w:pPr>
      <w:r>
        <w:rPr>
          <w:i/>
          <w:spacing w:val="2"/>
          <w:sz w:val="32"/>
          <w:szCs w:val="32"/>
          <w:lang w:val="ro-RO"/>
        </w:rPr>
        <w:tab/>
        <w:t>Pentru mișcarea în câmp central sunt cunoscute următoare rezultate</w:t>
      </w:r>
      <w:r>
        <w:rPr>
          <w:i/>
          <w:spacing w:val="2"/>
          <w:sz w:val="32"/>
          <w:szCs w:val="32"/>
        </w:rPr>
        <w:t>:</w:t>
      </w:r>
    </w:p>
    <w:p w14:paraId="345FAE48" w14:textId="77777777" w:rsidR="003A3223" w:rsidRPr="0047412A" w:rsidRDefault="003A3223" w:rsidP="003A3223">
      <w:pPr>
        <w:pStyle w:val="ListParagraph"/>
        <w:numPr>
          <w:ilvl w:val="0"/>
          <w:numId w:val="5"/>
        </w:numPr>
        <w:spacing w:line="245" w:lineRule="auto"/>
        <w:ind w:right="44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 xml:space="preserve"> Traiectoria este plan</w:t>
      </w:r>
      <w:r>
        <w:rPr>
          <w:i/>
          <w:spacing w:val="2"/>
          <w:sz w:val="32"/>
          <w:szCs w:val="32"/>
          <w:lang w:val="ro-RO"/>
        </w:rPr>
        <w:t>ă în planul determinat de poziția  inițială și viteza inițială date prin</w:t>
      </w:r>
    </w:p>
    <w:p w14:paraId="345FAE49" w14:textId="77777777" w:rsidR="003A3223" w:rsidRDefault="003A3223" w:rsidP="003A3223">
      <w:pPr>
        <w:pStyle w:val="ListParagraph"/>
        <w:spacing w:line="245" w:lineRule="auto"/>
        <w:ind w:left="1440" w:right="440" w:firstLine="720"/>
        <w:rPr>
          <w:i/>
          <w:spacing w:val="2"/>
          <w:sz w:val="32"/>
          <w:szCs w:val="32"/>
        </w:rPr>
      </w:pPr>
      <w:r>
        <w:rPr>
          <w:noProof/>
        </w:rPr>
        <w:drawing>
          <wp:inline distT="0" distB="0" distL="0" distR="0" wp14:anchorId="345FAF10" wp14:editId="345FAF11">
            <wp:extent cx="2748579" cy="6400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579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4A" w14:textId="77777777" w:rsidR="003A3223" w:rsidRDefault="003A3223" w:rsidP="003A3223">
      <w:pPr>
        <w:pStyle w:val="ListParagraph"/>
        <w:numPr>
          <w:ilvl w:val="0"/>
          <w:numId w:val="5"/>
        </w:numPr>
        <w:spacing w:line="245" w:lineRule="auto"/>
        <w:ind w:right="440"/>
        <w:rPr>
          <w:i/>
          <w:spacing w:val="2"/>
          <w:sz w:val="32"/>
          <w:szCs w:val="32"/>
        </w:rPr>
      </w:pPr>
      <w:r>
        <w:rPr>
          <w:i/>
          <w:spacing w:val="2"/>
          <w:sz w:val="32"/>
          <w:szCs w:val="32"/>
        </w:rPr>
        <w:t xml:space="preserve"> </w:t>
      </w:r>
      <w:proofErr w:type="spellStart"/>
      <w:r>
        <w:rPr>
          <w:i/>
          <w:spacing w:val="2"/>
          <w:sz w:val="32"/>
          <w:szCs w:val="32"/>
        </w:rPr>
        <w:t>În</w:t>
      </w:r>
      <w:proofErr w:type="spellEnd"/>
      <w:r>
        <w:rPr>
          <w:i/>
          <w:spacing w:val="2"/>
          <w:sz w:val="32"/>
          <w:szCs w:val="32"/>
        </w:rPr>
        <w:t xml:space="preserve"> </w:t>
      </w:r>
      <w:proofErr w:type="spellStart"/>
      <w:r>
        <w:rPr>
          <w:i/>
          <w:spacing w:val="2"/>
          <w:sz w:val="32"/>
          <w:szCs w:val="32"/>
        </w:rPr>
        <w:t>planul</w:t>
      </w:r>
      <w:proofErr w:type="spellEnd"/>
      <w:r>
        <w:rPr>
          <w:i/>
          <w:spacing w:val="2"/>
          <w:sz w:val="32"/>
          <w:szCs w:val="32"/>
        </w:rPr>
        <w:t xml:space="preserve"> </w:t>
      </w:r>
      <w:proofErr w:type="spellStart"/>
      <w:r>
        <w:rPr>
          <w:i/>
          <w:spacing w:val="2"/>
          <w:sz w:val="32"/>
          <w:szCs w:val="32"/>
        </w:rPr>
        <w:t>traiectoriei</w:t>
      </w:r>
      <w:proofErr w:type="spellEnd"/>
      <w:r>
        <w:rPr>
          <w:i/>
          <w:spacing w:val="2"/>
          <w:sz w:val="32"/>
          <w:szCs w:val="32"/>
        </w:rPr>
        <w:t xml:space="preserve">, </w:t>
      </w:r>
      <w:proofErr w:type="spellStart"/>
      <w:r>
        <w:rPr>
          <w:i/>
          <w:spacing w:val="2"/>
          <w:sz w:val="32"/>
          <w:szCs w:val="32"/>
        </w:rPr>
        <w:t>mișcarea</w:t>
      </w:r>
      <w:proofErr w:type="spellEnd"/>
      <w:r>
        <w:rPr>
          <w:i/>
          <w:spacing w:val="2"/>
          <w:sz w:val="32"/>
          <w:szCs w:val="32"/>
        </w:rPr>
        <w:t xml:space="preserve"> are loc cu </w:t>
      </w:r>
      <w:proofErr w:type="spellStart"/>
      <w:r>
        <w:rPr>
          <w:i/>
          <w:spacing w:val="2"/>
          <w:sz w:val="32"/>
          <w:szCs w:val="32"/>
        </w:rPr>
        <w:t>viteza</w:t>
      </w:r>
      <w:proofErr w:type="spellEnd"/>
      <w:r>
        <w:rPr>
          <w:i/>
          <w:spacing w:val="2"/>
          <w:sz w:val="32"/>
          <w:szCs w:val="32"/>
        </w:rPr>
        <w:t xml:space="preserve"> </w:t>
      </w:r>
      <w:proofErr w:type="spellStart"/>
      <w:r>
        <w:rPr>
          <w:i/>
          <w:spacing w:val="2"/>
          <w:sz w:val="32"/>
          <w:szCs w:val="32"/>
        </w:rPr>
        <w:t>areolară</w:t>
      </w:r>
      <w:proofErr w:type="spellEnd"/>
      <w:r>
        <w:rPr>
          <w:i/>
          <w:spacing w:val="2"/>
          <w:sz w:val="32"/>
          <w:szCs w:val="32"/>
        </w:rPr>
        <w:t xml:space="preserve"> </w:t>
      </w:r>
      <w:proofErr w:type="spellStart"/>
      <w:r>
        <w:rPr>
          <w:i/>
          <w:spacing w:val="2"/>
          <w:sz w:val="32"/>
          <w:szCs w:val="32"/>
        </w:rPr>
        <w:t>constantă</w:t>
      </w:r>
      <w:proofErr w:type="spellEnd"/>
    </w:p>
    <w:p w14:paraId="345FAE4B" w14:textId="77777777" w:rsidR="003A3223" w:rsidRDefault="003A3223" w:rsidP="003A3223">
      <w:pPr>
        <w:pStyle w:val="ListParagraph"/>
        <w:spacing w:line="245" w:lineRule="auto"/>
        <w:ind w:left="2160" w:right="440"/>
        <w:rPr>
          <w:i/>
          <w:spacing w:val="2"/>
          <w:sz w:val="32"/>
          <w:szCs w:val="32"/>
        </w:rPr>
      </w:pPr>
      <w:r>
        <w:rPr>
          <w:noProof/>
        </w:rPr>
        <w:drawing>
          <wp:inline distT="0" distB="0" distL="0" distR="0" wp14:anchorId="345FAF12" wp14:editId="345FAF13">
            <wp:extent cx="2276475" cy="36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4C" w14:textId="77777777" w:rsidR="00DA65F4" w:rsidRPr="0047412A" w:rsidRDefault="00DA65F4" w:rsidP="00DA65F4">
      <w:pPr>
        <w:pStyle w:val="ListParagraph"/>
        <w:numPr>
          <w:ilvl w:val="0"/>
          <w:numId w:val="5"/>
        </w:numPr>
        <w:spacing w:line="245" w:lineRule="auto"/>
        <w:ind w:right="440"/>
        <w:rPr>
          <w:i/>
          <w:spacing w:val="2"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345FAF14" wp14:editId="345FAF15">
            <wp:simplePos x="0" y="0"/>
            <wp:positionH relativeFrom="column">
              <wp:posOffset>4719320</wp:posOffset>
            </wp:positionH>
            <wp:positionV relativeFrom="paragraph">
              <wp:posOffset>450215</wp:posOffset>
            </wp:positionV>
            <wp:extent cx="1247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223" w:rsidRPr="0047412A">
        <w:rPr>
          <w:i/>
          <w:spacing w:val="2"/>
          <w:sz w:val="32"/>
          <w:szCs w:val="32"/>
          <w:lang w:val="pt-BR"/>
        </w:rPr>
        <w:t xml:space="preserve"> Ecuația traiectoriei în </w:t>
      </w:r>
      <w:r w:rsidR="00F711F0" w:rsidRPr="0047412A">
        <w:rPr>
          <w:i/>
          <w:spacing w:val="2"/>
          <w:sz w:val="32"/>
          <w:szCs w:val="32"/>
          <w:lang w:val="pt-BR"/>
        </w:rPr>
        <w:t>coordo</w:t>
      </w:r>
      <w:r w:rsidR="003A3223" w:rsidRPr="0047412A">
        <w:rPr>
          <w:i/>
          <w:spacing w:val="2"/>
          <w:sz w:val="32"/>
          <w:szCs w:val="32"/>
          <w:lang w:val="pt-BR"/>
        </w:rPr>
        <w:t>nate polare se obține din ecuația lui Binet</w:t>
      </w:r>
    </w:p>
    <w:p w14:paraId="345FAE4D" w14:textId="77777777" w:rsidR="00DA65F4" w:rsidRPr="0047412A" w:rsidRDefault="00DA65F4" w:rsidP="00DA65F4">
      <w:pPr>
        <w:pStyle w:val="ListParagraph"/>
        <w:spacing w:line="245" w:lineRule="auto"/>
        <w:ind w:left="6480" w:right="440"/>
        <w:rPr>
          <w:noProof/>
          <w:lang w:val="pt-BR"/>
        </w:rPr>
      </w:pPr>
      <w:r>
        <w:rPr>
          <w:noProof/>
        </w:rPr>
        <w:drawing>
          <wp:anchor distT="0" distB="0" distL="114300" distR="114300" simplePos="0" relativeHeight="251643904" behindDoc="1" locked="0" layoutInCell="1" allowOverlap="1" wp14:anchorId="345FAF16" wp14:editId="345FAF17">
            <wp:simplePos x="0" y="0"/>
            <wp:positionH relativeFrom="column">
              <wp:posOffset>1371031</wp:posOffset>
            </wp:positionH>
            <wp:positionV relativeFrom="paragraph">
              <wp:posOffset>5584</wp:posOffset>
            </wp:positionV>
            <wp:extent cx="2543175" cy="6191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12A">
        <w:rPr>
          <w:i/>
          <w:spacing w:val="2"/>
          <w:sz w:val="32"/>
          <w:szCs w:val="32"/>
          <w:lang w:val="pt-BR"/>
        </w:rPr>
        <w:t xml:space="preserve">unde  </w:t>
      </w:r>
      <w:r w:rsidRPr="0047412A">
        <w:rPr>
          <w:noProof/>
          <w:lang w:val="pt-BR"/>
        </w:rPr>
        <w:t xml:space="preserve"> </w:t>
      </w:r>
    </w:p>
    <w:p w14:paraId="345FAE4E" w14:textId="77777777" w:rsidR="00DA65F4" w:rsidRPr="0047412A" w:rsidRDefault="00DA65F4" w:rsidP="00DA65F4">
      <w:pPr>
        <w:pStyle w:val="ListParagraph"/>
        <w:spacing w:line="245" w:lineRule="auto"/>
        <w:ind w:left="6480" w:right="440"/>
        <w:rPr>
          <w:noProof/>
          <w:lang w:val="pt-BR"/>
        </w:rPr>
      </w:pPr>
    </w:p>
    <w:p w14:paraId="345FAE4F" w14:textId="77777777" w:rsidR="00DA65F4" w:rsidRPr="0047412A" w:rsidRDefault="00DA65F4" w:rsidP="00DA65F4">
      <w:pPr>
        <w:pStyle w:val="ListParagraph"/>
        <w:spacing w:line="245" w:lineRule="auto"/>
        <w:ind w:left="6480" w:right="440"/>
        <w:rPr>
          <w:noProof/>
          <w:lang w:val="pt-BR"/>
        </w:rPr>
      </w:pPr>
    </w:p>
    <w:p w14:paraId="345FAE50" w14:textId="77777777" w:rsidR="00DA65F4" w:rsidRPr="0047412A" w:rsidRDefault="00DA65F4" w:rsidP="00DA65F4">
      <w:pPr>
        <w:spacing w:line="245" w:lineRule="auto"/>
        <w:ind w:right="44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lastRenderedPageBreak/>
        <w:tab/>
        <w:t>În cazul mișcarii sub acțiunea forței de atracție universală se pot stabili câteva proprietăți particulare.</w:t>
      </w:r>
    </w:p>
    <w:p w14:paraId="345FAE51" w14:textId="77777777" w:rsidR="00DA65F4" w:rsidRPr="0047412A" w:rsidRDefault="00DA65F4" w:rsidP="00DA65F4">
      <w:pPr>
        <w:spacing w:line="245" w:lineRule="auto"/>
        <w:ind w:right="440"/>
        <w:rPr>
          <w:i/>
          <w:spacing w:val="2"/>
          <w:sz w:val="32"/>
          <w:szCs w:val="32"/>
          <w:lang w:val="pt-BR"/>
        </w:rPr>
      </w:pPr>
    </w:p>
    <w:p w14:paraId="345FAE52" w14:textId="77777777" w:rsidR="00DA65F4" w:rsidRDefault="00DA65F4" w:rsidP="00DA65F4">
      <w:pPr>
        <w:spacing w:line="245" w:lineRule="auto"/>
        <w:ind w:left="-720" w:right="440" w:firstLine="720"/>
        <w:rPr>
          <w:i/>
          <w:spacing w:val="2"/>
          <w:sz w:val="32"/>
          <w:szCs w:val="32"/>
          <w:lang w:val="ro-RO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345FAF18" wp14:editId="345FAF19">
            <wp:simplePos x="0" y="0"/>
            <wp:positionH relativeFrom="column">
              <wp:posOffset>2517775</wp:posOffset>
            </wp:positionH>
            <wp:positionV relativeFrom="paragraph">
              <wp:posOffset>454660</wp:posOffset>
            </wp:positionV>
            <wp:extent cx="1190704" cy="640080"/>
            <wp:effectExtent l="0" t="0" r="9525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704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12A">
        <w:rPr>
          <w:b/>
          <w:i/>
          <w:spacing w:val="2"/>
          <w:sz w:val="32"/>
          <w:szCs w:val="32"/>
          <w:lang w:val="pt-BR"/>
        </w:rPr>
        <w:t>1.</w:t>
      </w:r>
      <w:r w:rsidRPr="0047412A">
        <w:rPr>
          <w:i/>
          <w:spacing w:val="2"/>
          <w:sz w:val="32"/>
          <w:szCs w:val="32"/>
          <w:lang w:val="pt-BR"/>
        </w:rPr>
        <w:t>Traiectoria unui punct material supus acțiunii forței de atracție universală este o conică care depinde de condițiile inițiale:</w:t>
      </w:r>
    </w:p>
    <w:p w14:paraId="345FAE53" w14:textId="77777777" w:rsidR="00DA65F4" w:rsidRPr="0047412A" w:rsidRDefault="00DA65F4" w:rsidP="00DA65F4">
      <w:pPr>
        <w:spacing w:line="245" w:lineRule="auto"/>
        <w:ind w:left="-720" w:right="440" w:firstLine="720"/>
        <w:rPr>
          <w:b/>
          <w:i/>
          <w:spacing w:val="2"/>
          <w:sz w:val="32"/>
          <w:szCs w:val="32"/>
          <w:lang w:val="pt-BR"/>
        </w:rPr>
      </w:pPr>
    </w:p>
    <w:p w14:paraId="345FAE54" w14:textId="77777777" w:rsidR="00DA65F4" w:rsidRPr="0047412A" w:rsidRDefault="00DA65F4" w:rsidP="00DA65F4">
      <w:pPr>
        <w:tabs>
          <w:tab w:val="left" w:pos="6505"/>
        </w:tabs>
        <w:spacing w:line="245" w:lineRule="auto"/>
        <w:ind w:left="-720" w:right="440" w:firstLine="720"/>
        <w:rPr>
          <w:i/>
          <w:spacing w:val="2"/>
          <w:sz w:val="32"/>
          <w:szCs w:val="32"/>
          <w:lang w:val="pt-BR"/>
        </w:rPr>
      </w:pPr>
      <w:r w:rsidRPr="0047412A">
        <w:rPr>
          <w:b/>
          <w:i/>
          <w:spacing w:val="2"/>
          <w:sz w:val="32"/>
          <w:szCs w:val="32"/>
          <w:lang w:val="pt-BR"/>
        </w:rPr>
        <w:t>-</w:t>
      </w:r>
      <w:r>
        <w:rPr>
          <w:sz w:val="32"/>
          <w:szCs w:val="32"/>
          <w:lang w:val="ro-RO"/>
        </w:rPr>
        <w:t xml:space="preserve"> </w:t>
      </w:r>
      <w:r w:rsidRPr="0047412A">
        <w:rPr>
          <w:i/>
          <w:spacing w:val="2"/>
          <w:sz w:val="32"/>
          <w:szCs w:val="32"/>
          <w:lang w:val="pt-BR"/>
        </w:rPr>
        <w:t xml:space="preserve">traiectoria este elipsă dacă </w:t>
      </w:r>
      <w:r w:rsidR="00661F49" w:rsidRPr="0047412A">
        <w:rPr>
          <w:i/>
          <w:spacing w:val="2"/>
          <w:sz w:val="32"/>
          <w:szCs w:val="32"/>
          <w:lang w:val="pt-BR"/>
        </w:rPr>
        <w:t xml:space="preserve">                            (adică e&lt;1);</w:t>
      </w:r>
    </w:p>
    <w:p w14:paraId="345FAE55" w14:textId="77777777" w:rsidR="00661F49" w:rsidRDefault="00661F49" w:rsidP="00DA65F4">
      <w:pPr>
        <w:tabs>
          <w:tab w:val="left" w:pos="6505"/>
        </w:tabs>
        <w:spacing w:line="245" w:lineRule="auto"/>
        <w:ind w:left="-720" w:right="440" w:firstLine="720"/>
        <w:rPr>
          <w:sz w:val="32"/>
          <w:szCs w:val="32"/>
          <w:lang w:val="ro-RO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345FAF1A" wp14:editId="345FAF1B">
            <wp:simplePos x="0" y="0"/>
            <wp:positionH relativeFrom="column">
              <wp:posOffset>2632272</wp:posOffset>
            </wp:positionH>
            <wp:positionV relativeFrom="paragraph">
              <wp:posOffset>51172</wp:posOffset>
            </wp:positionV>
            <wp:extent cx="1193236" cy="640080"/>
            <wp:effectExtent l="0" t="0" r="6985" b="762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236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FAE56" w14:textId="77777777" w:rsidR="00661F49" w:rsidRPr="0047412A" w:rsidRDefault="00661F49" w:rsidP="00661F49">
      <w:pPr>
        <w:tabs>
          <w:tab w:val="left" w:pos="6505"/>
        </w:tabs>
        <w:spacing w:line="245" w:lineRule="auto"/>
        <w:ind w:right="44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>-traiectoria este parabol</w:t>
      </w:r>
      <w:r>
        <w:rPr>
          <w:i/>
          <w:spacing w:val="2"/>
          <w:sz w:val="32"/>
          <w:szCs w:val="32"/>
          <w:lang w:val="ro-RO"/>
        </w:rPr>
        <w:t xml:space="preserve">ă dacă </w:t>
      </w:r>
      <w:r>
        <w:rPr>
          <w:i/>
          <w:spacing w:val="2"/>
          <w:sz w:val="32"/>
          <w:szCs w:val="32"/>
          <w:lang w:val="ro-RO"/>
        </w:rPr>
        <w:tab/>
        <w:t>(adică e=1)</w:t>
      </w:r>
      <w:r w:rsidRPr="0047412A">
        <w:rPr>
          <w:i/>
          <w:spacing w:val="2"/>
          <w:sz w:val="32"/>
          <w:szCs w:val="32"/>
          <w:lang w:val="pt-BR"/>
        </w:rPr>
        <w:t>;</w:t>
      </w:r>
    </w:p>
    <w:p w14:paraId="345FAE57" w14:textId="77777777" w:rsidR="00661F49" w:rsidRPr="0047412A" w:rsidRDefault="00661F49" w:rsidP="00661F49">
      <w:pPr>
        <w:tabs>
          <w:tab w:val="left" w:pos="6505"/>
        </w:tabs>
        <w:spacing w:line="245" w:lineRule="auto"/>
        <w:ind w:right="440"/>
        <w:rPr>
          <w:i/>
          <w:spacing w:val="2"/>
          <w:sz w:val="32"/>
          <w:szCs w:val="32"/>
          <w:lang w:val="pt-BR"/>
        </w:rPr>
      </w:pPr>
      <w:r>
        <w:rPr>
          <w:noProof/>
        </w:rPr>
        <w:drawing>
          <wp:anchor distT="0" distB="0" distL="114300" distR="114300" simplePos="0" relativeHeight="251646976" behindDoc="1" locked="0" layoutInCell="1" allowOverlap="1" wp14:anchorId="345FAF1C" wp14:editId="685DD636">
            <wp:simplePos x="0" y="0"/>
            <wp:positionH relativeFrom="column">
              <wp:posOffset>2805430</wp:posOffset>
            </wp:positionH>
            <wp:positionV relativeFrom="paragraph">
              <wp:posOffset>221615</wp:posOffset>
            </wp:positionV>
            <wp:extent cx="1153160" cy="525780"/>
            <wp:effectExtent l="0" t="0" r="889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FAE58" w14:textId="77777777" w:rsidR="00661F49" w:rsidRDefault="00661F49" w:rsidP="00661F49">
      <w:pPr>
        <w:tabs>
          <w:tab w:val="left" w:pos="6505"/>
        </w:tabs>
        <w:spacing w:line="245" w:lineRule="auto"/>
        <w:ind w:right="440"/>
        <w:rPr>
          <w:i/>
          <w:spacing w:val="2"/>
          <w:sz w:val="32"/>
          <w:szCs w:val="32"/>
          <w:lang w:val="ro-RO"/>
        </w:rPr>
      </w:pPr>
      <w:r w:rsidRPr="0047412A">
        <w:rPr>
          <w:i/>
          <w:spacing w:val="2"/>
          <w:sz w:val="32"/>
          <w:szCs w:val="32"/>
          <w:lang w:val="pt-BR"/>
        </w:rPr>
        <w:t>-traiectoria este hiperbol</w:t>
      </w:r>
      <w:r>
        <w:rPr>
          <w:i/>
          <w:spacing w:val="2"/>
          <w:sz w:val="32"/>
          <w:szCs w:val="32"/>
          <w:lang w:val="ro-RO"/>
        </w:rPr>
        <w:t xml:space="preserve">ă  dacă </w:t>
      </w:r>
      <w:r>
        <w:rPr>
          <w:i/>
          <w:spacing w:val="2"/>
          <w:sz w:val="32"/>
          <w:szCs w:val="32"/>
          <w:lang w:val="ro-RO"/>
        </w:rPr>
        <w:tab/>
        <w:t>(adică e</w:t>
      </w:r>
      <w:r w:rsidRPr="0047412A">
        <w:rPr>
          <w:i/>
          <w:spacing w:val="2"/>
          <w:sz w:val="32"/>
          <w:szCs w:val="32"/>
          <w:lang w:val="pt-BR"/>
        </w:rPr>
        <w:t>&gt;1);</w:t>
      </w:r>
    </w:p>
    <w:p w14:paraId="345FAE59" w14:textId="77777777" w:rsidR="00661F49" w:rsidRDefault="00661F49" w:rsidP="00661F49">
      <w:pPr>
        <w:tabs>
          <w:tab w:val="left" w:pos="6505"/>
        </w:tabs>
        <w:spacing w:line="245" w:lineRule="auto"/>
        <w:ind w:right="440"/>
        <w:rPr>
          <w:i/>
          <w:spacing w:val="2"/>
          <w:sz w:val="32"/>
          <w:szCs w:val="32"/>
          <w:lang w:val="ro-RO"/>
        </w:rPr>
      </w:pPr>
    </w:p>
    <w:p w14:paraId="345FAE5A" w14:textId="77777777" w:rsidR="00661F49" w:rsidRDefault="00661F49" w:rsidP="00661F49">
      <w:pPr>
        <w:tabs>
          <w:tab w:val="left" w:pos="6505"/>
        </w:tabs>
        <w:spacing w:line="245" w:lineRule="auto"/>
        <w:ind w:right="440"/>
        <w:rPr>
          <w:i/>
          <w:spacing w:val="2"/>
          <w:sz w:val="32"/>
          <w:szCs w:val="32"/>
          <w:lang w:val="ro-RO"/>
        </w:rPr>
      </w:pPr>
      <w:r>
        <w:rPr>
          <w:i/>
          <w:spacing w:val="2"/>
          <w:sz w:val="32"/>
          <w:szCs w:val="32"/>
          <w:lang w:val="ro-RO"/>
        </w:rPr>
        <w:t>Într-adevăr, în cazul forței de atracție universală, formula lui Binet</w:t>
      </w:r>
    </w:p>
    <w:p w14:paraId="345FAE5B" w14:textId="77777777" w:rsidR="00D951E0" w:rsidRDefault="002B2777" w:rsidP="00D951E0">
      <w:pPr>
        <w:tabs>
          <w:tab w:val="left" w:pos="3550"/>
          <w:tab w:val="center" w:pos="4458"/>
          <w:tab w:val="right" w:pos="9636"/>
        </w:tabs>
        <w:spacing w:line="245" w:lineRule="auto"/>
        <w:ind w:left="-720" w:right="440"/>
        <w:rPr>
          <w:i/>
          <w:spacing w:val="2"/>
          <w:sz w:val="32"/>
          <w:szCs w:val="32"/>
          <w:lang w:val="ro-RO"/>
        </w:rPr>
      </w:pPr>
      <w:r>
        <w:rPr>
          <w:noProof/>
        </w:rPr>
        <w:drawing>
          <wp:anchor distT="0" distB="0" distL="114300" distR="114300" simplePos="0" relativeHeight="251648000" behindDoc="0" locked="0" layoutInCell="1" allowOverlap="1" wp14:anchorId="345FAF1E" wp14:editId="345FAF1F">
            <wp:simplePos x="0" y="0"/>
            <wp:positionH relativeFrom="column">
              <wp:posOffset>3403798</wp:posOffset>
            </wp:positionH>
            <wp:positionV relativeFrom="paragraph">
              <wp:posOffset>7620</wp:posOffset>
            </wp:positionV>
            <wp:extent cx="2024380" cy="457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3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51E0">
        <w:rPr>
          <w:i/>
          <w:spacing w:val="2"/>
          <w:sz w:val="32"/>
          <w:szCs w:val="32"/>
          <w:lang w:val="ro-RO"/>
        </w:rPr>
        <w:t>d</w:t>
      </w:r>
      <w:r w:rsidR="00661F49">
        <w:rPr>
          <w:i/>
          <w:spacing w:val="2"/>
          <w:sz w:val="32"/>
          <w:szCs w:val="32"/>
          <w:lang w:val="ro-RO"/>
        </w:rPr>
        <w:t>evine</w:t>
      </w:r>
      <w:r w:rsidR="00D951E0">
        <w:rPr>
          <w:i/>
          <w:spacing w:val="2"/>
          <w:sz w:val="32"/>
          <w:szCs w:val="32"/>
          <w:lang w:val="ro-RO"/>
        </w:rPr>
        <w:t xml:space="preserve"> </w:t>
      </w:r>
      <w:r w:rsidR="00D951E0">
        <w:rPr>
          <w:noProof/>
        </w:rPr>
        <w:drawing>
          <wp:anchor distT="0" distB="0" distL="114300" distR="114300" simplePos="0" relativeHeight="251649024" behindDoc="0" locked="0" layoutInCell="1" allowOverlap="1" wp14:anchorId="345FAF20" wp14:editId="345FAF21">
            <wp:simplePos x="0" y="0"/>
            <wp:positionH relativeFrom="column">
              <wp:posOffset>125095</wp:posOffset>
            </wp:positionH>
            <wp:positionV relativeFrom="paragraph">
              <wp:posOffset>6985</wp:posOffset>
            </wp:positionV>
            <wp:extent cx="1845367" cy="640080"/>
            <wp:effectExtent l="0" t="0" r="2540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367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pacing w:val="2"/>
          <w:sz w:val="32"/>
          <w:szCs w:val="32"/>
          <w:lang w:val="ro-RO"/>
        </w:rPr>
        <w:t xml:space="preserve">                               </w:t>
      </w:r>
      <w:r w:rsidR="00D951E0">
        <w:rPr>
          <w:i/>
          <w:spacing w:val="2"/>
          <w:sz w:val="32"/>
          <w:szCs w:val="32"/>
          <w:lang w:val="ro-RO"/>
        </w:rPr>
        <w:t>ș</w:t>
      </w:r>
      <w:r>
        <w:rPr>
          <w:i/>
          <w:spacing w:val="2"/>
          <w:sz w:val="32"/>
          <w:szCs w:val="32"/>
          <w:lang w:val="ro-RO"/>
        </w:rPr>
        <w:t xml:space="preserve">     ș</w:t>
      </w:r>
      <w:r w:rsidR="00D951E0">
        <w:rPr>
          <w:i/>
          <w:spacing w:val="2"/>
          <w:sz w:val="32"/>
          <w:szCs w:val="32"/>
          <w:lang w:val="ro-RO"/>
        </w:rPr>
        <w:t xml:space="preserve">i are soluția </w:t>
      </w:r>
      <w:r w:rsidR="00D951E0">
        <w:rPr>
          <w:i/>
          <w:spacing w:val="2"/>
          <w:sz w:val="32"/>
          <w:szCs w:val="32"/>
          <w:lang w:val="ro-RO"/>
        </w:rPr>
        <w:tab/>
      </w:r>
    </w:p>
    <w:p w14:paraId="345FAE5C" w14:textId="77777777" w:rsidR="00D951E0" w:rsidRDefault="00D951E0" w:rsidP="002B2777">
      <w:pPr>
        <w:tabs>
          <w:tab w:val="left" w:pos="3550"/>
          <w:tab w:val="center" w:pos="4458"/>
          <w:tab w:val="right" w:pos="9636"/>
        </w:tabs>
        <w:spacing w:line="245" w:lineRule="auto"/>
        <w:ind w:right="440"/>
        <w:rPr>
          <w:i/>
          <w:spacing w:val="2"/>
          <w:sz w:val="32"/>
          <w:szCs w:val="32"/>
          <w:lang w:val="ro-RO"/>
        </w:rPr>
      </w:pPr>
    </w:p>
    <w:p w14:paraId="345FAE5D" w14:textId="77777777" w:rsidR="002B2777" w:rsidRDefault="002B2777" w:rsidP="002B2777">
      <w:pPr>
        <w:tabs>
          <w:tab w:val="left" w:pos="3550"/>
          <w:tab w:val="center" w:pos="4458"/>
          <w:tab w:val="right" w:pos="9636"/>
        </w:tabs>
        <w:spacing w:line="245" w:lineRule="auto"/>
        <w:ind w:right="440"/>
        <w:rPr>
          <w:i/>
          <w:spacing w:val="2"/>
          <w:sz w:val="32"/>
          <w:szCs w:val="32"/>
          <w:lang w:val="ro-RO"/>
        </w:rPr>
      </w:pPr>
    </w:p>
    <w:p w14:paraId="345FAE5E" w14:textId="77777777" w:rsidR="00D951E0" w:rsidRPr="0047412A" w:rsidRDefault="00D951E0" w:rsidP="00D951E0">
      <w:pPr>
        <w:tabs>
          <w:tab w:val="left" w:pos="3550"/>
          <w:tab w:val="center" w:pos="4458"/>
          <w:tab w:val="left" w:pos="5412"/>
          <w:tab w:val="right" w:pos="9636"/>
        </w:tabs>
        <w:spacing w:line="245" w:lineRule="auto"/>
        <w:ind w:left="-720" w:right="44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 xml:space="preserve">Condițiile inițiale în coordonate polare </w:t>
      </w:r>
      <w:r>
        <w:rPr>
          <w:i/>
          <w:noProof/>
          <w:spacing w:val="2"/>
          <w:sz w:val="32"/>
          <w:szCs w:val="32"/>
        </w:rPr>
        <w:drawing>
          <wp:anchor distT="0" distB="0" distL="114300" distR="114300" simplePos="0" relativeHeight="251650048" behindDoc="0" locked="0" layoutInCell="1" allowOverlap="1" wp14:anchorId="345FAF22" wp14:editId="345FAF23">
            <wp:simplePos x="0" y="0"/>
            <wp:positionH relativeFrom="column">
              <wp:posOffset>2852420</wp:posOffset>
            </wp:positionH>
            <wp:positionV relativeFrom="paragraph">
              <wp:posOffset>635</wp:posOffset>
            </wp:positionV>
            <wp:extent cx="567690" cy="252095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12A">
        <w:rPr>
          <w:i/>
          <w:spacing w:val="2"/>
          <w:sz w:val="32"/>
          <w:szCs w:val="32"/>
          <w:lang w:val="pt-BR"/>
        </w:rPr>
        <w:tab/>
        <w:t>se scriu astfel</w:t>
      </w:r>
    </w:p>
    <w:p w14:paraId="345FAE5F" w14:textId="77777777" w:rsidR="00D951E0" w:rsidRPr="007032E6" w:rsidRDefault="00D951E0" w:rsidP="00D951E0">
      <w:pPr>
        <w:tabs>
          <w:tab w:val="left" w:pos="3550"/>
          <w:tab w:val="center" w:pos="4458"/>
          <w:tab w:val="left" w:pos="5412"/>
          <w:tab w:val="left" w:pos="8317"/>
          <w:tab w:val="right" w:pos="9636"/>
        </w:tabs>
        <w:spacing w:line="245" w:lineRule="auto"/>
        <w:ind w:left="-720" w:right="440"/>
        <w:rPr>
          <w:i/>
          <w:spacing w:val="2"/>
          <w:sz w:val="32"/>
          <w:szCs w:val="32"/>
        </w:rPr>
      </w:pPr>
      <w:r w:rsidRPr="007032E6">
        <w:rPr>
          <w:i/>
          <w:noProof/>
          <w:spacing w:val="2"/>
          <w:sz w:val="32"/>
          <w:szCs w:val="32"/>
        </w:rPr>
        <w:drawing>
          <wp:anchor distT="0" distB="0" distL="114300" distR="114300" simplePos="0" relativeHeight="251651072" behindDoc="0" locked="0" layoutInCell="1" allowOverlap="1" wp14:anchorId="345FAF24" wp14:editId="345FAF25">
            <wp:simplePos x="0" y="0"/>
            <wp:positionH relativeFrom="column">
              <wp:posOffset>23214</wp:posOffset>
            </wp:positionH>
            <wp:positionV relativeFrom="paragraph">
              <wp:posOffset>250321</wp:posOffset>
            </wp:positionV>
            <wp:extent cx="1445260" cy="557530"/>
            <wp:effectExtent l="0" t="0" r="254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2E6">
        <w:rPr>
          <w:i/>
          <w:noProof/>
          <w:spacing w:val="2"/>
          <w:sz w:val="32"/>
          <w:szCs w:val="32"/>
        </w:rPr>
        <w:drawing>
          <wp:inline distT="0" distB="0" distL="0" distR="0" wp14:anchorId="345FAF26" wp14:editId="345FAF27">
            <wp:extent cx="5486400" cy="365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32E6">
        <w:rPr>
          <w:i/>
          <w:spacing w:val="2"/>
          <w:sz w:val="32"/>
          <w:szCs w:val="32"/>
        </w:rPr>
        <w:tab/>
      </w:r>
    </w:p>
    <w:p w14:paraId="345FAE60" w14:textId="3542164C" w:rsidR="00D951E0" w:rsidRPr="0047412A" w:rsidRDefault="00D951E0" w:rsidP="00D951E0">
      <w:pPr>
        <w:tabs>
          <w:tab w:val="left" w:pos="2359"/>
          <w:tab w:val="left" w:pos="3550"/>
          <w:tab w:val="center" w:pos="4458"/>
          <w:tab w:val="left" w:pos="5412"/>
          <w:tab w:val="left" w:pos="8317"/>
          <w:tab w:val="right" w:pos="9636"/>
        </w:tabs>
        <w:spacing w:line="245" w:lineRule="auto"/>
        <w:ind w:left="-720" w:right="44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 xml:space="preserve">Cum </w:t>
      </w:r>
      <w:r w:rsidRPr="0047412A">
        <w:rPr>
          <w:i/>
          <w:spacing w:val="2"/>
          <w:sz w:val="32"/>
          <w:szCs w:val="32"/>
          <w:lang w:val="pt-BR"/>
        </w:rPr>
        <w:tab/>
        <w:t xml:space="preserve">pentru determinarea constantelor A și B se obține </w:t>
      </w:r>
    </w:p>
    <w:p w14:paraId="345FAE61" w14:textId="435E3694" w:rsidR="00D951E0" w:rsidRPr="0047412A" w:rsidRDefault="002A0C19" w:rsidP="00D951E0">
      <w:pPr>
        <w:tabs>
          <w:tab w:val="left" w:pos="2359"/>
          <w:tab w:val="left" w:pos="3550"/>
          <w:tab w:val="center" w:pos="4458"/>
          <w:tab w:val="left" w:pos="5412"/>
          <w:tab w:val="left" w:pos="8317"/>
          <w:tab w:val="right" w:pos="9636"/>
        </w:tabs>
        <w:spacing w:line="245" w:lineRule="auto"/>
        <w:ind w:left="-720" w:right="440"/>
        <w:rPr>
          <w:i/>
          <w:spacing w:val="2"/>
          <w:sz w:val="32"/>
          <w:szCs w:val="32"/>
          <w:lang w:val="pt-BR"/>
        </w:rPr>
      </w:pPr>
      <w:r w:rsidRPr="007032E6">
        <w:rPr>
          <w:i/>
          <w:noProof/>
          <w:spacing w:val="2"/>
          <w:sz w:val="32"/>
          <w:szCs w:val="32"/>
        </w:rPr>
        <w:drawing>
          <wp:anchor distT="0" distB="0" distL="114300" distR="114300" simplePos="0" relativeHeight="251652096" behindDoc="1" locked="0" layoutInCell="1" allowOverlap="1" wp14:anchorId="345FAF28" wp14:editId="7E3E31D5">
            <wp:simplePos x="0" y="0"/>
            <wp:positionH relativeFrom="column">
              <wp:posOffset>267970</wp:posOffset>
            </wp:positionH>
            <wp:positionV relativeFrom="paragraph">
              <wp:posOffset>112395</wp:posOffset>
            </wp:positionV>
            <wp:extent cx="2461895" cy="103632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FAE62" w14:textId="77777777" w:rsidR="002B2777" w:rsidRPr="0047412A" w:rsidRDefault="00D951E0" w:rsidP="00D951E0">
      <w:pPr>
        <w:tabs>
          <w:tab w:val="left" w:pos="2359"/>
          <w:tab w:val="left" w:pos="3550"/>
          <w:tab w:val="center" w:pos="4458"/>
          <w:tab w:val="left" w:pos="5412"/>
          <w:tab w:val="left" w:pos="8317"/>
          <w:tab w:val="right" w:pos="9636"/>
        </w:tabs>
        <w:spacing w:line="245" w:lineRule="auto"/>
        <w:ind w:left="-720" w:right="44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 xml:space="preserve">sistemul </w:t>
      </w:r>
      <w:r w:rsidRPr="0047412A">
        <w:rPr>
          <w:i/>
          <w:spacing w:val="2"/>
          <w:sz w:val="32"/>
          <w:szCs w:val="32"/>
          <w:lang w:val="pt-BR"/>
        </w:rPr>
        <w:tab/>
      </w:r>
    </w:p>
    <w:p w14:paraId="345FAE63" w14:textId="77777777" w:rsidR="002B2777" w:rsidRPr="0047412A" w:rsidRDefault="002B2777" w:rsidP="002B2777">
      <w:pPr>
        <w:rPr>
          <w:i/>
          <w:spacing w:val="2"/>
          <w:sz w:val="32"/>
          <w:szCs w:val="32"/>
          <w:lang w:val="pt-BR"/>
        </w:rPr>
      </w:pPr>
    </w:p>
    <w:p w14:paraId="345FAE64" w14:textId="77777777" w:rsidR="002B2777" w:rsidRPr="0047412A" w:rsidRDefault="002B2777" w:rsidP="002B2777">
      <w:pPr>
        <w:tabs>
          <w:tab w:val="left" w:pos="4444"/>
        </w:tabs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ab/>
      </w:r>
    </w:p>
    <w:p w14:paraId="345FAE65" w14:textId="77777777" w:rsidR="002B2777" w:rsidRPr="0047412A" w:rsidRDefault="002B2777" w:rsidP="002B2777">
      <w:pPr>
        <w:tabs>
          <w:tab w:val="left" w:pos="4444"/>
        </w:tabs>
        <w:rPr>
          <w:i/>
          <w:spacing w:val="2"/>
          <w:sz w:val="32"/>
          <w:szCs w:val="32"/>
          <w:lang w:val="pt-BR"/>
        </w:rPr>
      </w:pPr>
    </w:p>
    <w:p w14:paraId="345FAE66" w14:textId="77777777" w:rsidR="002B2777" w:rsidRPr="0047412A" w:rsidRDefault="002B2777" w:rsidP="002B2777">
      <w:pPr>
        <w:tabs>
          <w:tab w:val="left" w:pos="4444"/>
        </w:tabs>
        <w:ind w:left="-72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 xml:space="preserve">de unde rezultă      </w:t>
      </w:r>
      <w:r w:rsidRPr="007032E6">
        <w:rPr>
          <w:i/>
          <w:noProof/>
          <w:spacing w:val="2"/>
          <w:sz w:val="32"/>
          <w:szCs w:val="32"/>
        </w:rPr>
        <w:drawing>
          <wp:anchor distT="0" distB="0" distL="114300" distR="114300" simplePos="0" relativeHeight="251653120" behindDoc="0" locked="0" layoutInCell="1" allowOverlap="1" wp14:anchorId="345FAF2A" wp14:editId="345FAF2B">
            <wp:simplePos x="0" y="0"/>
            <wp:positionH relativeFrom="column">
              <wp:posOffset>1087120</wp:posOffset>
            </wp:positionH>
            <wp:positionV relativeFrom="paragraph">
              <wp:posOffset>-6985</wp:posOffset>
            </wp:positionV>
            <wp:extent cx="2695575" cy="101917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5FAE67" w14:textId="77777777" w:rsidR="002B2777" w:rsidRPr="0047412A" w:rsidRDefault="002B2777" w:rsidP="002B2777">
      <w:pPr>
        <w:tabs>
          <w:tab w:val="left" w:pos="7051"/>
        </w:tabs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ab/>
      </w:r>
    </w:p>
    <w:p w14:paraId="345FAE68" w14:textId="77777777" w:rsidR="002B2777" w:rsidRPr="0047412A" w:rsidRDefault="002B2777" w:rsidP="002B2777">
      <w:pPr>
        <w:tabs>
          <w:tab w:val="left" w:pos="7051"/>
        </w:tabs>
        <w:rPr>
          <w:i/>
          <w:spacing w:val="2"/>
          <w:sz w:val="32"/>
          <w:szCs w:val="32"/>
          <w:lang w:val="pt-BR"/>
        </w:rPr>
      </w:pPr>
    </w:p>
    <w:p w14:paraId="345FAE69" w14:textId="77777777" w:rsidR="002B2777" w:rsidRPr="0047412A" w:rsidRDefault="002B2777" w:rsidP="002B2777">
      <w:pPr>
        <w:tabs>
          <w:tab w:val="left" w:pos="7051"/>
        </w:tabs>
        <w:rPr>
          <w:i/>
          <w:spacing w:val="2"/>
          <w:sz w:val="32"/>
          <w:szCs w:val="32"/>
          <w:lang w:val="pt-BR"/>
        </w:rPr>
      </w:pPr>
    </w:p>
    <w:p w14:paraId="345FAE6A" w14:textId="77777777" w:rsidR="002B2777" w:rsidRPr="0047412A" w:rsidRDefault="002B2777" w:rsidP="002B2777">
      <w:pPr>
        <w:tabs>
          <w:tab w:val="left" w:pos="7051"/>
        </w:tabs>
        <w:ind w:hanging="72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>Soluția obținută se poate scrie sub forma</w:t>
      </w:r>
    </w:p>
    <w:p w14:paraId="345FAE6B" w14:textId="77777777" w:rsidR="002B2777" w:rsidRPr="007032E6" w:rsidRDefault="002B2777" w:rsidP="002B2777">
      <w:pPr>
        <w:tabs>
          <w:tab w:val="left" w:pos="7051"/>
        </w:tabs>
        <w:ind w:hanging="720"/>
        <w:rPr>
          <w:i/>
          <w:spacing w:val="2"/>
          <w:sz w:val="32"/>
          <w:szCs w:val="32"/>
        </w:rPr>
      </w:pPr>
      <w:r w:rsidRPr="0047412A">
        <w:rPr>
          <w:i/>
          <w:spacing w:val="2"/>
          <w:sz w:val="32"/>
          <w:szCs w:val="32"/>
          <w:lang w:val="pt-BR"/>
        </w:rPr>
        <w:tab/>
      </w:r>
      <w:r w:rsidRPr="007032E6">
        <w:rPr>
          <w:i/>
          <w:noProof/>
          <w:spacing w:val="2"/>
          <w:sz w:val="32"/>
          <w:szCs w:val="32"/>
        </w:rPr>
        <w:drawing>
          <wp:inline distT="0" distB="0" distL="0" distR="0" wp14:anchorId="345FAF2C" wp14:editId="345FAF2D">
            <wp:extent cx="1945341" cy="6400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41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6C" w14:textId="77777777" w:rsidR="002B2777" w:rsidRPr="0047412A" w:rsidRDefault="002B2777" w:rsidP="002B2777">
      <w:pPr>
        <w:tabs>
          <w:tab w:val="left" w:pos="7051"/>
        </w:tabs>
        <w:ind w:hanging="72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>Ceea ce arată c traiectoria este o conic</w:t>
      </w:r>
      <w:r w:rsidR="00C91044" w:rsidRPr="0047412A">
        <w:rPr>
          <w:i/>
          <w:spacing w:val="2"/>
          <w:sz w:val="32"/>
          <w:szCs w:val="32"/>
          <w:lang w:val="pt-BR"/>
        </w:rPr>
        <w:t>ă, cu centrul atractiv în focar, și unde</w:t>
      </w:r>
    </w:p>
    <w:p w14:paraId="345FAE6D" w14:textId="77777777" w:rsidR="00C91044" w:rsidRPr="007032E6" w:rsidRDefault="00C91044" w:rsidP="002B2777">
      <w:pPr>
        <w:tabs>
          <w:tab w:val="left" w:pos="7051"/>
        </w:tabs>
        <w:ind w:hanging="720"/>
        <w:rPr>
          <w:i/>
          <w:spacing w:val="2"/>
          <w:sz w:val="32"/>
          <w:szCs w:val="32"/>
        </w:rPr>
      </w:pPr>
      <w:r w:rsidRPr="007032E6">
        <w:rPr>
          <w:i/>
          <w:noProof/>
          <w:spacing w:val="2"/>
          <w:sz w:val="32"/>
          <w:szCs w:val="32"/>
        </w:rPr>
        <w:drawing>
          <wp:inline distT="0" distB="0" distL="0" distR="0" wp14:anchorId="345FAF2E" wp14:editId="345FAF2F">
            <wp:extent cx="6094675" cy="548640"/>
            <wp:effectExtent l="0" t="0" r="190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467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6E" w14:textId="77777777" w:rsidR="00C91044" w:rsidRPr="007032E6" w:rsidRDefault="00C91044" w:rsidP="002B2777">
      <w:pPr>
        <w:tabs>
          <w:tab w:val="left" w:pos="7051"/>
        </w:tabs>
        <w:ind w:hanging="720"/>
        <w:rPr>
          <w:i/>
          <w:spacing w:val="2"/>
          <w:sz w:val="32"/>
          <w:szCs w:val="32"/>
        </w:rPr>
      </w:pPr>
    </w:p>
    <w:p w14:paraId="345FAE6F" w14:textId="77777777" w:rsidR="00C91044" w:rsidRPr="007032E6" w:rsidRDefault="00C91044" w:rsidP="002B2777">
      <w:pPr>
        <w:tabs>
          <w:tab w:val="left" w:pos="7051"/>
        </w:tabs>
        <w:ind w:hanging="720"/>
        <w:rPr>
          <w:i/>
          <w:spacing w:val="2"/>
          <w:sz w:val="32"/>
          <w:szCs w:val="32"/>
        </w:rPr>
      </w:pPr>
    </w:p>
    <w:p w14:paraId="345FAE70" w14:textId="77777777" w:rsidR="00C91044" w:rsidRPr="007032E6" w:rsidRDefault="00C91044" w:rsidP="002B2777">
      <w:pPr>
        <w:tabs>
          <w:tab w:val="left" w:pos="7051"/>
        </w:tabs>
        <w:ind w:hanging="720"/>
        <w:rPr>
          <w:i/>
          <w:spacing w:val="2"/>
          <w:sz w:val="32"/>
          <w:szCs w:val="32"/>
        </w:rPr>
      </w:pPr>
      <w:r w:rsidRPr="007032E6">
        <w:rPr>
          <w:i/>
          <w:noProof/>
          <w:spacing w:val="2"/>
          <w:sz w:val="32"/>
          <w:szCs w:val="32"/>
        </w:rPr>
        <w:lastRenderedPageBreak/>
        <w:drawing>
          <wp:inline distT="0" distB="0" distL="0" distR="0" wp14:anchorId="345FAF30" wp14:editId="345FAF31">
            <wp:extent cx="5977890" cy="548640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89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71" w14:textId="77777777" w:rsidR="00C91044" w:rsidRPr="0047412A" w:rsidRDefault="00C91044" w:rsidP="00C91044">
      <w:pPr>
        <w:tabs>
          <w:tab w:val="left" w:pos="7051"/>
        </w:tabs>
        <w:ind w:hanging="72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>de unde rezultă natura conicei.</w:t>
      </w:r>
    </w:p>
    <w:p w14:paraId="345FAE72" w14:textId="77777777" w:rsidR="00C91044" w:rsidRPr="0047412A" w:rsidRDefault="00C91044" w:rsidP="00C91044">
      <w:pPr>
        <w:tabs>
          <w:tab w:val="left" w:pos="7051"/>
        </w:tabs>
        <w:ind w:hanging="72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ab/>
        <w:t>Același rezultat se putea obține utilizând  integrala primă a energiei.Întai să</w:t>
      </w:r>
    </w:p>
    <w:p w14:paraId="345FAE73" w14:textId="77777777" w:rsidR="00C91044" w:rsidRPr="0047412A" w:rsidRDefault="00C91044" w:rsidP="00C91044">
      <w:pPr>
        <w:tabs>
          <w:tab w:val="left" w:pos="-720"/>
          <w:tab w:val="left" w:pos="7051"/>
        </w:tabs>
        <w:ind w:left="-72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>Observăm că forța de atracție universală este o forță conservativă (potențială). deoarece</w:t>
      </w:r>
    </w:p>
    <w:p w14:paraId="345FAE74" w14:textId="77777777" w:rsidR="00C91044" w:rsidRPr="007032E6" w:rsidRDefault="00C91044" w:rsidP="00C91044">
      <w:pPr>
        <w:tabs>
          <w:tab w:val="left" w:pos="-720"/>
          <w:tab w:val="left" w:pos="7051"/>
        </w:tabs>
        <w:ind w:left="-720"/>
        <w:rPr>
          <w:i/>
          <w:spacing w:val="2"/>
          <w:sz w:val="32"/>
          <w:szCs w:val="32"/>
        </w:rPr>
      </w:pPr>
      <w:r w:rsidRPr="007032E6">
        <w:rPr>
          <w:i/>
          <w:noProof/>
          <w:spacing w:val="2"/>
          <w:sz w:val="32"/>
          <w:szCs w:val="32"/>
        </w:rPr>
        <w:drawing>
          <wp:inline distT="0" distB="0" distL="0" distR="0" wp14:anchorId="345FAF32" wp14:editId="345FAF33">
            <wp:extent cx="6504570" cy="11887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457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75" w14:textId="77777777" w:rsidR="00C91044" w:rsidRPr="0047412A" w:rsidRDefault="00C91044" w:rsidP="00C91044">
      <w:pPr>
        <w:tabs>
          <w:tab w:val="left" w:pos="-720"/>
          <w:tab w:val="left" w:pos="7051"/>
        </w:tabs>
        <w:ind w:left="-72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>de unde rezultă că potențialul forței de atracție universală (pentru un punct material</w:t>
      </w:r>
    </w:p>
    <w:p w14:paraId="345FAE76" w14:textId="77777777" w:rsidR="00C91044" w:rsidRPr="007032E6" w:rsidRDefault="00C91044" w:rsidP="00C91044">
      <w:pPr>
        <w:tabs>
          <w:tab w:val="left" w:pos="-720"/>
          <w:tab w:val="left" w:pos="7051"/>
        </w:tabs>
        <w:ind w:left="-720"/>
        <w:rPr>
          <w:i/>
          <w:spacing w:val="2"/>
          <w:sz w:val="32"/>
          <w:szCs w:val="32"/>
        </w:rPr>
      </w:pPr>
      <w:proofErr w:type="spellStart"/>
      <w:proofErr w:type="gramStart"/>
      <w:r w:rsidRPr="007032E6">
        <w:rPr>
          <w:i/>
          <w:spacing w:val="2"/>
          <w:sz w:val="32"/>
          <w:szCs w:val="32"/>
        </w:rPr>
        <w:t>atractiv</w:t>
      </w:r>
      <w:proofErr w:type="spellEnd"/>
      <w:r w:rsidRPr="007032E6">
        <w:rPr>
          <w:i/>
          <w:spacing w:val="2"/>
          <w:sz w:val="32"/>
          <w:szCs w:val="32"/>
        </w:rPr>
        <w:t xml:space="preserve">)  </w:t>
      </w:r>
      <w:proofErr w:type="spellStart"/>
      <w:r w:rsidRPr="007032E6">
        <w:rPr>
          <w:i/>
          <w:spacing w:val="2"/>
          <w:sz w:val="32"/>
          <w:szCs w:val="32"/>
        </w:rPr>
        <w:t>este</w:t>
      </w:r>
      <w:proofErr w:type="spellEnd"/>
      <w:proofErr w:type="gramEnd"/>
    </w:p>
    <w:p w14:paraId="345FAE77" w14:textId="77777777" w:rsidR="00C91044" w:rsidRPr="007032E6" w:rsidRDefault="00C91044" w:rsidP="00C91044">
      <w:pPr>
        <w:tabs>
          <w:tab w:val="left" w:pos="-720"/>
          <w:tab w:val="left" w:pos="7051"/>
        </w:tabs>
        <w:ind w:left="-720"/>
        <w:jc w:val="center"/>
        <w:rPr>
          <w:i/>
          <w:spacing w:val="2"/>
          <w:sz w:val="32"/>
          <w:szCs w:val="32"/>
        </w:rPr>
      </w:pPr>
      <w:r w:rsidRPr="007032E6">
        <w:rPr>
          <w:i/>
          <w:noProof/>
          <w:spacing w:val="2"/>
          <w:sz w:val="32"/>
          <w:szCs w:val="32"/>
        </w:rPr>
        <w:drawing>
          <wp:inline distT="0" distB="0" distL="0" distR="0" wp14:anchorId="345FAF34" wp14:editId="345FAF35">
            <wp:extent cx="1395046" cy="457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046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78" w14:textId="77777777" w:rsidR="00C91044" w:rsidRPr="0047412A" w:rsidRDefault="00C91044" w:rsidP="00C91044">
      <w:pPr>
        <w:tabs>
          <w:tab w:val="left" w:pos="-720"/>
          <w:tab w:val="left" w:pos="7051"/>
        </w:tabs>
        <w:ind w:left="-72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>Integrala primă a energiei se scrie:</w:t>
      </w:r>
    </w:p>
    <w:p w14:paraId="345FAE79" w14:textId="77777777" w:rsidR="00C91044" w:rsidRPr="007032E6" w:rsidRDefault="007032E6" w:rsidP="00C91044">
      <w:pPr>
        <w:tabs>
          <w:tab w:val="left" w:pos="-720"/>
          <w:tab w:val="left" w:pos="7051"/>
        </w:tabs>
        <w:ind w:left="-720"/>
        <w:jc w:val="center"/>
        <w:rPr>
          <w:i/>
          <w:spacing w:val="2"/>
          <w:sz w:val="32"/>
          <w:szCs w:val="32"/>
        </w:rPr>
      </w:pPr>
      <w:r w:rsidRPr="007032E6">
        <w:rPr>
          <w:i/>
          <w:noProof/>
          <w:spacing w:val="2"/>
          <w:sz w:val="32"/>
          <w:szCs w:val="32"/>
        </w:rPr>
        <w:drawing>
          <wp:anchor distT="0" distB="0" distL="114300" distR="114300" simplePos="0" relativeHeight="251654144" behindDoc="1" locked="0" layoutInCell="1" allowOverlap="1" wp14:anchorId="345FAF36" wp14:editId="345FAF37">
            <wp:simplePos x="0" y="0"/>
            <wp:positionH relativeFrom="column">
              <wp:posOffset>95250</wp:posOffset>
            </wp:positionH>
            <wp:positionV relativeFrom="paragraph">
              <wp:posOffset>518795</wp:posOffset>
            </wp:positionV>
            <wp:extent cx="1597025" cy="548640"/>
            <wp:effectExtent l="0" t="0" r="3175" b="381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044" w:rsidRPr="007032E6">
        <w:rPr>
          <w:i/>
          <w:noProof/>
          <w:spacing w:val="2"/>
          <w:sz w:val="32"/>
          <w:szCs w:val="32"/>
        </w:rPr>
        <w:drawing>
          <wp:inline distT="0" distB="0" distL="0" distR="0" wp14:anchorId="345FAF38" wp14:editId="345FAF39">
            <wp:extent cx="2263987" cy="640080"/>
            <wp:effectExtent l="0" t="0" r="3175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987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7A" w14:textId="77777777" w:rsidR="00C91044" w:rsidRPr="007032E6" w:rsidRDefault="00C91044" w:rsidP="007032E6">
      <w:pPr>
        <w:tabs>
          <w:tab w:val="left" w:pos="-720"/>
          <w:tab w:val="left" w:pos="2880"/>
        </w:tabs>
        <w:ind w:left="-720"/>
        <w:rPr>
          <w:i/>
          <w:spacing w:val="2"/>
          <w:sz w:val="32"/>
          <w:szCs w:val="32"/>
        </w:rPr>
      </w:pPr>
      <w:proofErr w:type="spellStart"/>
      <w:r w:rsidRPr="007032E6">
        <w:rPr>
          <w:i/>
          <w:spacing w:val="2"/>
          <w:sz w:val="32"/>
          <w:szCs w:val="32"/>
        </w:rPr>
        <w:t>unde</w:t>
      </w:r>
      <w:proofErr w:type="spellEnd"/>
      <w:r w:rsidR="007032E6" w:rsidRPr="007032E6">
        <w:rPr>
          <w:i/>
          <w:spacing w:val="2"/>
          <w:sz w:val="32"/>
          <w:szCs w:val="32"/>
        </w:rPr>
        <w:t xml:space="preserve">   </w:t>
      </w:r>
      <w:r w:rsidR="007032E6" w:rsidRPr="007032E6">
        <w:rPr>
          <w:i/>
          <w:spacing w:val="2"/>
          <w:sz w:val="32"/>
          <w:szCs w:val="32"/>
        </w:rPr>
        <w:tab/>
      </w:r>
      <w:proofErr w:type="spellStart"/>
      <w:r w:rsidR="007032E6" w:rsidRPr="007032E6">
        <w:rPr>
          <w:i/>
          <w:spacing w:val="2"/>
          <w:sz w:val="32"/>
          <w:szCs w:val="32"/>
        </w:rPr>
        <w:t>este</w:t>
      </w:r>
      <w:proofErr w:type="spellEnd"/>
      <w:r w:rsidR="007032E6" w:rsidRPr="007032E6">
        <w:rPr>
          <w:i/>
          <w:spacing w:val="2"/>
          <w:sz w:val="32"/>
          <w:szCs w:val="32"/>
        </w:rPr>
        <w:t xml:space="preserve"> </w:t>
      </w:r>
      <w:proofErr w:type="spellStart"/>
      <w:r w:rsidR="007032E6" w:rsidRPr="007032E6">
        <w:rPr>
          <w:i/>
          <w:spacing w:val="2"/>
          <w:sz w:val="32"/>
          <w:szCs w:val="32"/>
        </w:rPr>
        <w:t>constanta</w:t>
      </w:r>
      <w:proofErr w:type="spellEnd"/>
      <w:r w:rsidR="007032E6" w:rsidRPr="007032E6">
        <w:rPr>
          <w:i/>
          <w:spacing w:val="2"/>
          <w:sz w:val="32"/>
          <w:szCs w:val="32"/>
        </w:rPr>
        <w:t xml:space="preserve"> </w:t>
      </w:r>
      <w:proofErr w:type="spellStart"/>
      <w:r w:rsidR="007032E6" w:rsidRPr="007032E6">
        <w:rPr>
          <w:i/>
          <w:spacing w:val="2"/>
          <w:sz w:val="32"/>
          <w:szCs w:val="32"/>
        </w:rPr>
        <w:t>energiei</w:t>
      </w:r>
      <w:proofErr w:type="spellEnd"/>
      <w:r w:rsidR="007032E6" w:rsidRPr="007032E6">
        <w:rPr>
          <w:i/>
          <w:spacing w:val="2"/>
          <w:sz w:val="32"/>
          <w:szCs w:val="32"/>
        </w:rPr>
        <w:t xml:space="preserve">. </w:t>
      </w:r>
      <w:proofErr w:type="spellStart"/>
      <w:r w:rsidR="007032E6" w:rsidRPr="007032E6">
        <w:rPr>
          <w:i/>
          <w:spacing w:val="2"/>
          <w:sz w:val="32"/>
          <w:szCs w:val="32"/>
        </w:rPr>
        <w:t>Rezulă</w:t>
      </w:r>
      <w:proofErr w:type="spellEnd"/>
    </w:p>
    <w:p w14:paraId="345FAE7B" w14:textId="77777777" w:rsidR="007032E6" w:rsidRPr="007032E6" w:rsidRDefault="007032E6" w:rsidP="007032E6">
      <w:pPr>
        <w:tabs>
          <w:tab w:val="left" w:pos="-720"/>
          <w:tab w:val="left" w:pos="2880"/>
        </w:tabs>
        <w:ind w:left="-720"/>
        <w:jc w:val="center"/>
        <w:rPr>
          <w:i/>
          <w:spacing w:val="2"/>
          <w:sz w:val="32"/>
          <w:szCs w:val="32"/>
        </w:rPr>
      </w:pPr>
      <w:r w:rsidRPr="007032E6">
        <w:rPr>
          <w:i/>
          <w:noProof/>
          <w:spacing w:val="2"/>
          <w:sz w:val="32"/>
          <w:szCs w:val="32"/>
        </w:rPr>
        <w:drawing>
          <wp:anchor distT="0" distB="0" distL="114300" distR="114300" simplePos="0" relativeHeight="251655168" behindDoc="1" locked="0" layoutInCell="1" allowOverlap="1" wp14:anchorId="345FAF3A" wp14:editId="42780BC6">
            <wp:simplePos x="0" y="0"/>
            <wp:positionH relativeFrom="column">
              <wp:posOffset>645160</wp:posOffset>
            </wp:positionH>
            <wp:positionV relativeFrom="paragraph">
              <wp:posOffset>551180</wp:posOffset>
            </wp:positionV>
            <wp:extent cx="680720" cy="349250"/>
            <wp:effectExtent l="0" t="0" r="508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2E6">
        <w:rPr>
          <w:i/>
          <w:noProof/>
          <w:spacing w:val="2"/>
          <w:sz w:val="32"/>
          <w:szCs w:val="32"/>
        </w:rPr>
        <w:drawing>
          <wp:inline distT="0" distB="0" distL="0" distR="0" wp14:anchorId="345FAF3C" wp14:editId="345FAF3D">
            <wp:extent cx="3019567" cy="685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567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7C" w14:textId="77777777" w:rsidR="007032E6" w:rsidRPr="007032E6" w:rsidRDefault="007032E6" w:rsidP="007032E6">
      <w:pPr>
        <w:tabs>
          <w:tab w:val="left" w:pos="-720"/>
          <w:tab w:val="left" w:pos="2160"/>
        </w:tabs>
        <w:ind w:left="-720"/>
        <w:rPr>
          <w:i/>
          <w:spacing w:val="2"/>
          <w:sz w:val="32"/>
          <w:szCs w:val="32"/>
        </w:rPr>
      </w:pPr>
      <w:proofErr w:type="spellStart"/>
      <w:r w:rsidRPr="007032E6">
        <w:rPr>
          <w:i/>
          <w:spacing w:val="2"/>
          <w:sz w:val="32"/>
          <w:szCs w:val="32"/>
        </w:rPr>
        <w:t>unde</w:t>
      </w:r>
      <w:proofErr w:type="spellEnd"/>
      <w:r w:rsidRPr="007032E6">
        <w:rPr>
          <w:i/>
          <w:spacing w:val="2"/>
          <w:sz w:val="32"/>
          <w:szCs w:val="32"/>
        </w:rPr>
        <w:t xml:space="preserve"> </w:t>
      </w:r>
      <w:proofErr w:type="spellStart"/>
      <w:proofErr w:type="gramStart"/>
      <w:r w:rsidRPr="007032E6">
        <w:rPr>
          <w:i/>
          <w:spacing w:val="2"/>
          <w:sz w:val="32"/>
          <w:szCs w:val="32"/>
        </w:rPr>
        <w:t>notând</w:t>
      </w:r>
      <w:proofErr w:type="spellEnd"/>
      <w:r w:rsidRPr="007032E6">
        <w:rPr>
          <w:i/>
          <w:spacing w:val="2"/>
          <w:sz w:val="32"/>
          <w:szCs w:val="32"/>
        </w:rPr>
        <w:t xml:space="preserve">  </w:t>
      </w:r>
      <w:r w:rsidRPr="007032E6">
        <w:rPr>
          <w:i/>
          <w:spacing w:val="2"/>
          <w:sz w:val="32"/>
          <w:szCs w:val="32"/>
        </w:rPr>
        <w:tab/>
      </w:r>
      <w:proofErr w:type="gramEnd"/>
      <w:r w:rsidRPr="007032E6">
        <w:rPr>
          <w:i/>
          <w:spacing w:val="2"/>
          <w:sz w:val="32"/>
          <w:szCs w:val="32"/>
        </w:rPr>
        <w:t xml:space="preserve">se </w:t>
      </w:r>
      <w:proofErr w:type="spellStart"/>
      <w:r w:rsidRPr="007032E6">
        <w:rPr>
          <w:i/>
          <w:spacing w:val="2"/>
          <w:sz w:val="32"/>
          <w:szCs w:val="32"/>
        </w:rPr>
        <w:t>obține</w:t>
      </w:r>
      <w:proofErr w:type="spellEnd"/>
    </w:p>
    <w:p w14:paraId="345FAE7D" w14:textId="77777777" w:rsidR="007032E6" w:rsidRPr="007032E6" w:rsidRDefault="007032E6" w:rsidP="007032E6">
      <w:pPr>
        <w:tabs>
          <w:tab w:val="left" w:pos="-720"/>
          <w:tab w:val="left" w:pos="2160"/>
        </w:tabs>
        <w:ind w:left="-720"/>
        <w:rPr>
          <w:i/>
          <w:spacing w:val="2"/>
          <w:sz w:val="32"/>
          <w:szCs w:val="32"/>
        </w:rPr>
      </w:pPr>
      <w:r w:rsidRPr="007032E6">
        <w:rPr>
          <w:i/>
          <w:noProof/>
          <w:spacing w:val="2"/>
          <w:sz w:val="32"/>
          <w:szCs w:val="32"/>
        </w:rPr>
        <w:drawing>
          <wp:inline distT="0" distB="0" distL="0" distR="0" wp14:anchorId="345FAF3E" wp14:editId="378F53C0">
            <wp:extent cx="7078960" cy="191192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9388" cy="1941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7E" w14:textId="77777777" w:rsidR="007032E6" w:rsidRPr="007032E6" w:rsidRDefault="007032E6" w:rsidP="007032E6">
      <w:pPr>
        <w:tabs>
          <w:tab w:val="left" w:pos="-720"/>
          <w:tab w:val="left" w:pos="2160"/>
        </w:tabs>
        <w:ind w:left="-720"/>
        <w:rPr>
          <w:i/>
          <w:spacing w:val="2"/>
          <w:sz w:val="32"/>
          <w:szCs w:val="32"/>
        </w:rPr>
      </w:pPr>
      <w:r w:rsidRPr="007032E6">
        <w:rPr>
          <w:i/>
          <w:spacing w:val="2"/>
          <w:sz w:val="32"/>
          <w:szCs w:val="32"/>
        </w:rPr>
        <w:t xml:space="preserve">Deci, </w:t>
      </w:r>
      <w:proofErr w:type="spellStart"/>
      <w:r w:rsidRPr="007032E6">
        <w:rPr>
          <w:i/>
          <w:spacing w:val="2"/>
          <w:sz w:val="32"/>
          <w:szCs w:val="32"/>
        </w:rPr>
        <w:t>rezultă</w:t>
      </w:r>
      <w:proofErr w:type="spellEnd"/>
    </w:p>
    <w:p w14:paraId="345FAE7F" w14:textId="77777777" w:rsidR="007032E6" w:rsidRPr="007032E6" w:rsidRDefault="007032E6" w:rsidP="007032E6">
      <w:pPr>
        <w:tabs>
          <w:tab w:val="left" w:pos="-720"/>
          <w:tab w:val="left" w:pos="2160"/>
        </w:tabs>
        <w:ind w:left="-720"/>
        <w:jc w:val="center"/>
        <w:rPr>
          <w:i/>
          <w:spacing w:val="2"/>
          <w:sz w:val="32"/>
          <w:szCs w:val="32"/>
        </w:rPr>
      </w:pPr>
      <w:r w:rsidRPr="007032E6">
        <w:rPr>
          <w:i/>
          <w:noProof/>
          <w:spacing w:val="2"/>
          <w:sz w:val="32"/>
          <w:szCs w:val="32"/>
        </w:rPr>
        <w:drawing>
          <wp:inline distT="0" distB="0" distL="0" distR="0" wp14:anchorId="345FAF40" wp14:editId="345FAF41">
            <wp:extent cx="1770079" cy="640080"/>
            <wp:effectExtent l="0" t="0" r="1905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079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80" w14:textId="77777777" w:rsidR="007032E6" w:rsidRPr="007032E6" w:rsidRDefault="007032E6" w:rsidP="007032E6">
      <w:pPr>
        <w:tabs>
          <w:tab w:val="left" w:pos="-720"/>
          <w:tab w:val="left" w:pos="2160"/>
        </w:tabs>
        <w:ind w:left="-720"/>
        <w:jc w:val="center"/>
        <w:rPr>
          <w:i/>
          <w:spacing w:val="2"/>
          <w:sz w:val="32"/>
          <w:szCs w:val="32"/>
        </w:rPr>
      </w:pPr>
    </w:p>
    <w:p w14:paraId="345FAE81" w14:textId="77777777" w:rsidR="007032E6" w:rsidRPr="007032E6" w:rsidRDefault="007032E6" w:rsidP="007032E6">
      <w:pPr>
        <w:tabs>
          <w:tab w:val="left" w:pos="-720"/>
          <w:tab w:val="left" w:pos="2160"/>
        </w:tabs>
        <w:ind w:left="-720"/>
        <w:jc w:val="center"/>
        <w:rPr>
          <w:i/>
          <w:spacing w:val="2"/>
          <w:sz w:val="32"/>
          <w:szCs w:val="32"/>
        </w:rPr>
      </w:pPr>
    </w:p>
    <w:p w14:paraId="345FAE82" w14:textId="77777777" w:rsidR="007032E6" w:rsidRPr="00554941" w:rsidRDefault="007032E6" w:rsidP="007032E6">
      <w:pPr>
        <w:tabs>
          <w:tab w:val="left" w:pos="-720"/>
          <w:tab w:val="left" w:pos="6927"/>
        </w:tabs>
        <w:ind w:left="-720"/>
        <w:rPr>
          <w:i/>
          <w:spacing w:val="2"/>
          <w:sz w:val="32"/>
          <w:szCs w:val="32"/>
          <w:lang w:val="pt-BR"/>
        </w:rPr>
      </w:pPr>
      <w:r w:rsidRPr="007032E6">
        <w:rPr>
          <w:i/>
          <w:noProof/>
          <w:spacing w:val="2"/>
          <w:sz w:val="32"/>
          <w:szCs w:val="32"/>
        </w:rPr>
        <w:drawing>
          <wp:anchor distT="0" distB="0" distL="114300" distR="114300" simplePos="0" relativeHeight="251656192" behindDoc="1" locked="0" layoutInCell="1" allowOverlap="1" wp14:anchorId="345FAF42" wp14:editId="345FAF43">
            <wp:simplePos x="0" y="0"/>
            <wp:positionH relativeFrom="column">
              <wp:posOffset>1496695</wp:posOffset>
            </wp:positionH>
            <wp:positionV relativeFrom="paragraph">
              <wp:posOffset>-156210</wp:posOffset>
            </wp:positionV>
            <wp:extent cx="2221230" cy="640080"/>
            <wp:effectExtent l="0" t="0" r="7620" b="762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4941">
        <w:rPr>
          <w:i/>
          <w:spacing w:val="2"/>
          <w:sz w:val="32"/>
          <w:szCs w:val="32"/>
          <w:lang w:val="pt-BR"/>
        </w:rPr>
        <w:t>unde</w:t>
      </w:r>
      <w:r w:rsidRPr="00554941">
        <w:rPr>
          <w:i/>
          <w:spacing w:val="2"/>
          <w:sz w:val="32"/>
          <w:szCs w:val="32"/>
          <w:lang w:val="pt-BR"/>
        </w:rPr>
        <w:tab/>
      </w:r>
    </w:p>
    <w:p w14:paraId="345FAE83" w14:textId="77777777" w:rsidR="007032E6" w:rsidRPr="00554941" w:rsidRDefault="007032E6" w:rsidP="007032E6">
      <w:pPr>
        <w:tabs>
          <w:tab w:val="left" w:pos="-720"/>
          <w:tab w:val="left" w:pos="6927"/>
        </w:tabs>
        <w:ind w:left="-720"/>
        <w:rPr>
          <w:i/>
          <w:spacing w:val="2"/>
          <w:sz w:val="32"/>
          <w:szCs w:val="32"/>
          <w:lang w:val="pt-BR"/>
        </w:rPr>
      </w:pPr>
    </w:p>
    <w:p w14:paraId="345FAE84" w14:textId="77777777" w:rsidR="007032E6" w:rsidRPr="00554941" w:rsidRDefault="007032E6" w:rsidP="007032E6">
      <w:pPr>
        <w:tabs>
          <w:tab w:val="left" w:pos="-720"/>
          <w:tab w:val="left" w:pos="6927"/>
        </w:tabs>
        <w:ind w:left="-720"/>
        <w:rPr>
          <w:i/>
          <w:spacing w:val="2"/>
          <w:sz w:val="32"/>
          <w:szCs w:val="32"/>
          <w:lang w:val="pt-BR"/>
        </w:rPr>
      </w:pPr>
    </w:p>
    <w:p w14:paraId="345FAE85" w14:textId="77777777" w:rsidR="007032E6" w:rsidRPr="00554941" w:rsidRDefault="007032E6" w:rsidP="007032E6">
      <w:pPr>
        <w:tabs>
          <w:tab w:val="left" w:pos="-720"/>
          <w:tab w:val="left" w:pos="6927"/>
        </w:tabs>
        <w:ind w:left="-720"/>
        <w:rPr>
          <w:i/>
          <w:spacing w:val="2"/>
          <w:sz w:val="32"/>
          <w:szCs w:val="32"/>
          <w:lang w:val="pt-BR"/>
        </w:rPr>
      </w:pPr>
    </w:p>
    <w:p w14:paraId="345FAE86" w14:textId="77777777" w:rsidR="007032E6" w:rsidRPr="00554941" w:rsidRDefault="007032E6" w:rsidP="007032E6">
      <w:pPr>
        <w:tabs>
          <w:tab w:val="left" w:pos="-720"/>
          <w:tab w:val="left" w:pos="6927"/>
        </w:tabs>
        <w:rPr>
          <w:i/>
          <w:spacing w:val="2"/>
          <w:sz w:val="32"/>
          <w:szCs w:val="32"/>
          <w:lang w:val="pt-BR"/>
        </w:rPr>
      </w:pPr>
    </w:p>
    <w:p w14:paraId="345FAE87" w14:textId="77777777" w:rsidR="00F8208F" w:rsidRPr="0047412A" w:rsidRDefault="007032E6" w:rsidP="00F8208F">
      <w:pPr>
        <w:tabs>
          <w:tab w:val="left" w:pos="-720"/>
          <w:tab w:val="left" w:pos="6927"/>
          <w:tab w:val="right" w:pos="10076"/>
        </w:tabs>
        <w:ind w:left="-720"/>
        <w:rPr>
          <w:i/>
          <w:spacing w:val="2"/>
          <w:sz w:val="32"/>
          <w:szCs w:val="32"/>
          <w:lang w:val="pt-BR"/>
        </w:rPr>
      </w:pPr>
      <w:r w:rsidRPr="0047412A">
        <w:rPr>
          <w:b/>
          <w:i/>
          <w:spacing w:val="2"/>
          <w:sz w:val="32"/>
          <w:szCs w:val="32"/>
          <w:lang w:val="pt-BR"/>
        </w:rPr>
        <w:t>2.</w:t>
      </w:r>
      <w:r w:rsidRPr="0047412A">
        <w:rPr>
          <w:i/>
          <w:spacing w:val="2"/>
          <w:sz w:val="32"/>
          <w:szCs w:val="32"/>
          <w:lang w:val="pt-BR"/>
        </w:rPr>
        <w:t xml:space="preserve">Dacă traiectoria este elipsă (e&lt;1) , atunci se definesc apsidele pentru </w:t>
      </w:r>
      <w:r>
        <w:rPr>
          <w:i/>
          <w:noProof/>
          <w:spacing w:val="2"/>
          <w:sz w:val="32"/>
          <w:szCs w:val="32"/>
        </w:rPr>
        <w:drawing>
          <wp:anchor distT="0" distB="0" distL="114300" distR="114300" simplePos="0" relativeHeight="251657216" behindDoc="1" locked="0" layoutInCell="1" allowOverlap="1" wp14:anchorId="345FAF44" wp14:editId="345FAF45">
            <wp:simplePos x="0" y="0"/>
            <wp:positionH relativeFrom="column">
              <wp:posOffset>5516880</wp:posOffset>
            </wp:positionH>
            <wp:positionV relativeFrom="paragraph">
              <wp:posOffset>3175</wp:posOffset>
            </wp:positionV>
            <wp:extent cx="800735" cy="27432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208F" w:rsidRPr="0047412A">
        <w:rPr>
          <w:i/>
          <w:spacing w:val="2"/>
          <w:sz w:val="32"/>
          <w:szCs w:val="32"/>
          <w:lang w:val="pt-BR"/>
        </w:rPr>
        <w:tab/>
      </w:r>
    </w:p>
    <w:p w14:paraId="345FAE88" w14:textId="77777777" w:rsidR="00F8208F" w:rsidRDefault="00F8208F" w:rsidP="00F8208F">
      <w:pPr>
        <w:tabs>
          <w:tab w:val="left" w:pos="-720"/>
          <w:tab w:val="left" w:pos="2110"/>
        </w:tabs>
        <w:ind w:left="-720"/>
        <w:rPr>
          <w:i/>
          <w:spacing w:val="2"/>
          <w:sz w:val="32"/>
          <w:szCs w:val="32"/>
        </w:rPr>
      </w:pPr>
      <w:proofErr w:type="spellStart"/>
      <w:r>
        <w:rPr>
          <w:i/>
          <w:spacing w:val="2"/>
          <w:sz w:val="32"/>
          <w:szCs w:val="32"/>
        </w:rPr>
        <w:t>și</w:t>
      </w:r>
      <w:proofErr w:type="spellEnd"/>
      <w:r>
        <w:rPr>
          <w:i/>
          <w:spacing w:val="2"/>
          <w:sz w:val="32"/>
          <w:szCs w:val="32"/>
        </w:rPr>
        <w:t xml:space="preserve">   </w:t>
      </w:r>
      <w:r>
        <w:rPr>
          <w:i/>
          <w:noProof/>
          <w:spacing w:val="2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45FAF46" wp14:editId="345FAF47">
            <wp:simplePos x="0" y="0"/>
            <wp:positionH relativeFrom="column">
              <wp:posOffset>-158750</wp:posOffset>
            </wp:positionH>
            <wp:positionV relativeFrom="paragraph">
              <wp:posOffset>5715</wp:posOffset>
            </wp:positionV>
            <wp:extent cx="1134110" cy="274320"/>
            <wp:effectExtent l="0" t="0" r="889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11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pacing w:val="2"/>
          <w:sz w:val="32"/>
          <w:szCs w:val="32"/>
        </w:rPr>
        <w:tab/>
      </w:r>
    </w:p>
    <w:p w14:paraId="345FAE89" w14:textId="77777777" w:rsidR="00F8208F" w:rsidRDefault="00F8208F" w:rsidP="00F8208F">
      <w:pPr>
        <w:tabs>
          <w:tab w:val="left" w:pos="-720"/>
          <w:tab w:val="left" w:pos="2110"/>
        </w:tabs>
        <w:ind w:left="-720"/>
        <w:jc w:val="center"/>
        <w:rPr>
          <w:i/>
          <w:spacing w:val="2"/>
          <w:sz w:val="32"/>
          <w:szCs w:val="32"/>
        </w:rPr>
      </w:pPr>
      <w:r>
        <w:rPr>
          <w:i/>
          <w:noProof/>
          <w:spacing w:val="2"/>
          <w:sz w:val="32"/>
          <w:szCs w:val="32"/>
        </w:rPr>
        <w:drawing>
          <wp:inline distT="0" distB="0" distL="0" distR="0" wp14:anchorId="345FAF48" wp14:editId="345FAF49">
            <wp:extent cx="4139738" cy="54864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9738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8A" w14:textId="77777777" w:rsidR="00F8208F" w:rsidRPr="0047412A" w:rsidRDefault="00F8208F" w:rsidP="00F8208F">
      <w:pPr>
        <w:tabs>
          <w:tab w:val="left" w:pos="-720"/>
          <w:tab w:val="left" w:pos="2110"/>
          <w:tab w:val="center" w:pos="4678"/>
        </w:tabs>
        <w:ind w:left="-72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 xml:space="preserve">Ținând seama de legea ariilor </w:t>
      </w:r>
      <w:r>
        <w:rPr>
          <w:i/>
          <w:noProof/>
          <w:spacing w:val="2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345FAF4A" wp14:editId="345FAF4B">
            <wp:simplePos x="0" y="0"/>
            <wp:positionH relativeFrom="column">
              <wp:posOffset>2096135</wp:posOffset>
            </wp:positionH>
            <wp:positionV relativeFrom="paragraph">
              <wp:posOffset>-7620</wp:posOffset>
            </wp:positionV>
            <wp:extent cx="787400" cy="27432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12A">
        <w:rPr>
          <w:i/>
          <w:spacing w:val="2"/>
          <w:sz w:val="32"/>
          <w:szCs w:val="32"/>
          <w:lang w:val="pt-BR"/>
        </w:rPr>
        <w:tab/>
        <w:t xml:space="preserve">               pentru perioada mișcării rezultă</w:t>
      </w:r>
    </w:p>
    <w:p w14:paraId="345FAE8B" w14:textId="77777777" w:rsidR="00F8208F" w:rsidRPr="0047412A" w:rsidRDefault="00F8208F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i/>
          <w:spacing w:val="2"/>
          <w:sz w:val="32"/>
          <w:szCs w:val="32"/>
          <w:lang w:val="pt-BR"/>
        </w:rPr>
      </w:pPr>
      <w:r w:rsidRPr="0047412A">
        <w:rPr>
          <w:i/>
          <w:spacing w:val="2"/>
          <w:sz w:val="32"/>
          <w:szCs w:val="32"/>
          <w:lang w:val="pt-BR"/>
        </w:rPr>
        <w:tab/>
      </w:r>
      <w:r w:rsidRPr="0047412A">
        <w:rPr>
          <w:i/>
          <w:spacing w:val="2"/>
          <w:sz w:val="32"/>
          <w:szCs w:val="32"/>
          <w:lang w:val="pt-BR"/>
        </w:rPr>
        <w:tab/>
      </w:r>
      <w:r>
        <w:rPr>
          <w:i/>
          <w:noProof/>
          <w:spacing w:val="2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345FAF4C" wp14:editId="345FAF4D">
            <wp:simplePos x="0" y="0"/>
            <wp:positionH relativeFrom="column">
              <wp:posOffset>2600741</wp:posOffset>
            </wp:positionH>
            <wp:positionV relativeFrom="paragraph">
              <wp:posOffset>-4817</wp:posOffset>
            </wp:positionV>
            <wp:extent cx="731078" cy="4572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7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412A">
        <w:rPr>
          <w:i/>
          <w:spacing w:val="2"/>
          <w:sz w:val="32"/>
          <w:szCs w:val="32"/>
          <w:lang w:val="pt-BR"/>
        </w:rPr>
        <w:tab/>
      </w:r>
    </w:p>
    <w:p w14:paraId="345FAE8C" w14:textId="77777777" w:rsidR="00F8208F" w:rsidRPr="0047412A" w:rsidRDefault="00F8208F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i/>
          <w:spacing w:val="2"/>
          <w:sz w:val="32"/>
          <w:szCs w:val="32"/>
          <w:lang w:val="pt-BR"/>
        </w:rPr>
      </w:pPr>
    </w:p>
    <w:p w14:paraId="345FAE8D" w14:textId="77777777" w:rsidR="00F8208F" w:rsidRDefault="00F8208F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i/>
          <w:spacing w:val="2"/>
          <w:sz w:val="32"/>
          <w:szCs w:val="32"/>
          <w:lang w:val="ro-RO"/>
        </w:rPr>
      </w:pPr>
      <w:r w:rsidRPr="0047412A">
        <w:rPr>
          <w:i/>
          <w:spacing w:val="2"/>
          <w:sz w:val="32"/>
          <w:szCs w:val="32"/>
          <w:lang w:val="pt-BR"/>
        </w:rPr>
        <w:t xml:space="preserve">Se obține astfel </w:t>
      </w:r>
      <w:r w:rsidRPr="0047412A">
        <w:rPr>
          <w:b/>
          <w:i/>
          <w:spacing w:val="2"/>
          <w:sz w:val="32"/>
          <w:szCs w:val="32"/>
          <w:lang w:val="pt-BR"/>
        </w:rPr>
        <w:t>legea a III-a a lui Kepler:</w:t>
      </w:r>
      <w:r>
        <w:rPr>
          <w:b/>
          <w:i/>
          <w:spacing w:val="2"/>
          <w:sz w:val="32"/>
          <w:szCs w:val="32"/>
          <w:lang w:val="ro-RO"/>
        </w:rPr>
        <w:t xml:space="preserve">  </w:t>
      </w:r>
      <w:r w:rsidRPr="00F8208F">
        <w:rPr>
          <w:i/>
          <w:spacing w:val="2"/>
          <w:sz w:val="32"/>
          <w:szCs w:val="32"/>
          <w:lang w:val="ro-RO"/>
        </w:rPr>
        <w:t>raportul dintre pătratul</w:t>
      </w:r>
      <w:r>
        <w:rPr>
          <w:i/>
          <w:spacing w:val="2"/>
          <w:sz w:val="32"/>
          <w:szCs w:val="32"/>
          <w:lang w:val="ro-RO"/>
        </w:rPr>
        <w:t>perioadei și cubul semiaxei mari nu depinde de punctul material în câmpul de atracție al aceluiași centru</w:t>
      </w:r>
    </w:p>
    <w:p w14:paraId="345FAE8E" w14:textId="77777777" w:rsidR="00F8208F" w:rsidRDefault="00F8208F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jc w:val="center"/>
        <w:rPr>
          <w:i/>
          <w:spacing w:val="2"/>
          <w:sz w:val="32"/>
          <w:szCs w:val="32"/>
          <w:lang w:val="ro-RO"/>
        </w:rPr>
      </w:pPr>
      <w:r>
        <w:rPr>
          <w:i/>
          <w:noProof/>
          <w:spacing w:val="2"/>
          <w:sz w:val="32"/>
          <w:szCs w:val="32"/>
        </w:rPr>
        <w:drawing>
          <wp:inline distT="0" distB="0" distL="0" distR="0" wp14:anchorId="345FAF4E" wp14:editId="345FAF4F">
            <wp:extent cx="5941827" cy="1188720"/>
            <wp:effectExtent l="0" t="0" r="190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27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8F" w14:textId="77777777" w:rsidR="00F8208F" w:rsidRDefault="00F8208F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i/>
          <w:spacing w:val="2"/>
          <w:sz w:val="32"/>
          <w:szCs w:val="32"/>
          <w:lang w:val="ro-RO"/>
        </w:rPr>
      </w:pPr>
    </w:p>
    <w:p w14:paraId="345FAE90" w14:textId="77777777" w:rsidR="00F8208F" w:rsidRDefault="00F8208F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b/>
          <w:i/>
          <w:spacing w:val="2"/>
          <w:sz w:val="32"/>
          <w:szCs w:val="32"/>
        </w:rPr>
      </w:pPr>
      <w:r w:rsidRPr="00F8208F">
        <w:rPr>
          <w:b/>
          <w:i/>
          <w:spacing w:val="2"/>
          <w:sz w:val="32"/>
          <w:szCs w:val="32"/>
          <w:lang w:val="ro-RO"/>
        </w:rPr>
        <w:t>3.</w:t>
      </w:r>
      <w:r>
        <w:rPr>
          <w:i/>
          <w:spacing w:val="2"/>
          <w:sz w:val="32"/>
          <w:szCs w:val="32"/>
          <w:lang w:val="ro-RO"/>
        </w:rPr>
        <w:t xml:space="preserve">Dacă sunt adevărate </w:t>
      </w:r>
      <w:r w:rsidRPr="00F8208F">
        <w:rPr>
          <w:b/>
          <w:i/>
          <w:spacing w:val="2"/>
          <w:sz w:val="32"/>
          <w:szCs w:val="32"/>
          <w:lang w:val="ro-RO"/>
        </w:rPr>
        <w:t>legile lui Kepler</w:t>
      </w:r>
      <w:r w:rsidRPr="00F8208F">
        <w:rPr>
          <w:b/>
          <w:i/>
          <w:spacing w:val="2"/>
          <w:sz w:val="32"/>
          <w:szCs w:val="32"/>
        </w:rPr>
        <w:t>:</w:t>
      </w:r>
    </w:p>
    <w:p w14:paraId="345FAE91" w14:textId="77777777" w:rsidR="00C41148" w:rsidRDefault="00C41148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i/>
          <w:spacing w:val="2"/>
          <w:sz w:val="32"/>
          <w:szCs w:val="32"/>
          <w:lang w:val="ro-RO"/>
        </w:rPr>
      </w:pPr>
      <w:r w:rsidRPr="0047412A">
        <w:rPr>
          <w:b/>
          <w:i/>
          <w:spacing w:val="2"/>
          <w:sz w:val="32"/>
          <w:szCs w:val="32"/>
          <w:lang w:val="pt-BR"/>
        </w:rPr>
        <w:t xml:space="preserve">I: </w:t>
      </w:r>
      <w:r>
        <w:rPr>
          <w:i/>
          <w:spacing w:val="2"/>
          <w:sz w:val="32"/>
          <w:szCs w:val="32"/>
          <w:lang w:val="ro-RO"/>
        </w:rPr>
        <w:t>traiectoria punctului material este o elipsă</w:t>
      </w:r>
      <w:r w:rsidRPr="0047412A">
        <w:rPr>
          <w:i/>
          <w:spacing w:val="2"/>
          <w:sz w:val="32"/>
          <w:szCs w:val="32"/>
          <w:lang w:val="pt-BR"/>
        </w:rPr>
        <w:t>;</w:t>
      </w:r>
    </w:p>
    <w:p w14:paraId="345FAE92" w14:textId="77777777" w:rsidR="00C41148" w:rsidRPr="0047412A" w:rsidRDefault="00C41148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i/>
          <w:sz w:val="32"/>
          <w:szCs w:val="32"/>
          <w:lang w:val="ro-RO"/>
        </w:rPr>
      </w:pPr>
      <w:r w:rsidRPr="0047412A">
        <w:rPr>
          <w:b/>
          <w:i/>
          <w:spacing w:val="2"/>
          <w:sz w:val="32"/>
          <w:szCs w:val="32"/>
          <w:lang w:val="ro-RO"/>
        </w:rPr>
        <w:t>II:</w:t>
      </w:r>
      <w:r>
        <w:rPr>
          <w:sz w:val="32"/>
          <w:szCs w:val="32"/>
          <w:lang w:val="ro-RO"/>
        </w:rPr>
        <w:t xml:space="preserve"> </w:t>
      </w:r>
      <w:r>
        <w:rPr>
          <w:i/>
          <w:sz w:val="32"/>
          <w:szCs w:val="32"/>
          <w:lang w:val="ro-RO"/>
        </w:rPr>
        <w:t>raza vectoare mătură arii egale in intervale de timp egale (viteză areolară constantă)</w:t>
      </w:r>
      <w:r w:rsidRPr="0047412A">
        <w:rPr>
          <w:i/>
          <w:sz w:val="32"/>
          <w:szCs w:val="32"/>
          <w:lang w:val="ro-RO"/>
        </w:rPr>
        <w:t>;</w:t>
      </w:r>
    </w:p>
    <w:p w14:paraId="345FAE93" w14:textId="77777777" w:rsidR="00C41148" w:rsidRDefault="00C41148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i/>
          <w:sz w:val="32"/>
          <w:szCs w:val="32"/>
          <w:lang w:val="ro-RO"/>
        </w:rPr>
      </w:pPr>
      <w:r>
        <w:rPr>
          <w:b/>
          <w:i/>
          <w:spacing w:val="2"/>
          <w:sz w:val="32"/>
          <w:szCs w:val="32"/>
          <w:lang w:val="ro-RO"/>
        </w:rPr>
        <w:t>III</w:t>
      </w:r>
      <w:r w:rsidRPr="0047412A">
        <w:rPr>
          <w:b/>
          <w:i/>
          <w:spacing w:val="2"/>
          <w:sz w:val="32"/>
          <w:szCs w:val="32"/>
          <w:lang w:val="ro-RO"/>
        </w:rPr>
        <w:t>:</w:t>
      </w:r>
      <w:r w:rsidRPr="0047412A">
        <w:rPr>
          <w:sz w:val="32"/>
          <w:szCs w:val="32"/>
          <w:lang w:val="ro-RO"/>
        </w:rPr>
        <w:t xml:space="preserve"> </w:t>
      </w:r>
      <w:r>
        <w:rPr>
          <w:i/>
          <w:sz w:val="32"/>
          <w:szCs w:val="32"/>
          <w:lang w:val="ro-RO"/>
        </w:rPr>
        <w:t>raportul dintre pătratul perioadei și cubul semiaxei mare este constant, atunci mișcarea are loc sub acțiunea forței de atracție universală, trecând prin focarul elipsei.</w:t>
      </w:r>
    </w:p>
    <w:p w14:paraId="345FAE94" w14:textId="135C2E9A" w:rsidR="00C41148" w:rsidRPr="00C41148" w:rsidRDefault="00CD6366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i/>
          <w:sz w:val="32"/>
          <w:szCs w:val="32"/>
          <w:lang w:val="ro-RO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45FAF50" wp14:editId="389A4E66">
            <wp:simplePos x="0" y="0"/>
            <wp:positionH relativeFrom="column">
              <wp:posOffset>1527810</wp:posOffset>
            </wp:positionH>
            <wp:positionV relativeFrom="paragraph">
              <wp:posOffset>231775</wp:posOffset>
            </wp:positionV>
            <wp:extent cx="2889250" cy="444500"/>
            <wp:effectExtent l="0" t="0" r="635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1148" w:rsidRPr="00C41148">
        <w:rPr>
          <w:i/>
          <w:sz w:val="32"/>
          <w:szCs w:val="32"/>
          <w:lang w:val="ro-RO"/>
        </w:rPr>
        <w:t>Într-adevăr, traiectoria fiind elipsă, este plană și ecuația ei în coordonate polare este</w:t>
      </w:r>
      <w:r w:rsidR="00C41148">
        <w:rPr>
          <w:i/>
          <w:sz w:val="32"/>
          <w:szCs w:val="32"/>
          <w:lang w:val="ro-RO"/>
        </w:rPr>
        <w:tab/>
      </w:r>
      <w:r w:rsidR="00C41148">
        <w:rPr>
          <w:i/>
          <w:sz w:val="32"/>
          <w:szCs w:val="32"/>
          <w:lang w:val="ro-RO"/>
        </w:rPr>
        <w:tab/>
      </w:r>
    </w:p>
    <w:p w14:paraId="345FAE95" w14:textId="77777777" w:rsidR="00C41148" w:rsidRDefault="00C41148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i/>
          <w:sz w:val="32"/>
          <w:szCs w:val="32"/>
          <w:lang w:val="ro-RO"/>
        </w:rPr>
      </w:pPr>
    </w:p>
    <w:p w14:paraId="345FAE96" w14:textId="77777777" w:rsidR="00C41148" w:rsidRDefault="00C41148" w:rsidP="00F8208F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>Legea a doua a lui Kepler în coordonate polare se scrie</w:t>
      </w:r>
    </w:p>
    <w:p w14:paraId="345FAE97" w14:textId="77777777" w:rsidR="00C41148" w:rsidRDefault="00C41148" w:rsidP="00C41148">
      <w:pPr>
        <w:tabs>
          <w:tab w:val="left" w:pos="-720"/>
          <w:tab w:val="left" w:pos="2110"/>
          <w:tab w:val="center" w:pos="4678"/>
          <w:tab w:val="left" w:pos="5636"/>
        </w:tabs>
        <w:ind w:left="-720"/>
        <w:jc w:val="center"/>
        <w:rPr>
          <w:i/>
          <w:sz w:val="32"/>
          <w:szCs w:val="32"/>
          <w:lang w:val="ro-RO"/>
        </w:rPr>
      </w:pPr>
      <w:r>
        <w:rPr>
          <w:i/>
          <w:noProof/>
          <w:sz w:val="32"/>
          <w:szCs w:val="32"/>
        </w:rPr>
        <w:drawing>
          <wp:inline distT="0" distB="0" distL="0" distR="0" wp14:anchorId="345FAF52" wp14:editId="345FAF53">
            <wp:extent cx="1015454" cy="3657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454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98" w14:textId="77777777" w:rsidR="00C41148" w:rsidRDefault="00C41148" w:rsidP="00C41148">
      <w:pPr>
        <w:tabs>
          <w:tab w:val="left" w:pos="-720"/>
          <w:tab w:val="left" w:pos="2110"/>
          <w:tab w:val="center" w:pos="4678"/>
          <w:tab w:val="left" w:pos="5636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>iar ecuațiile de mișcare în coordonate polare sunt</w:t>
      </w:r>
    </w:p>
    <w:p w14:paraId="345FAE99" w14:textId="77777777" w:rsidR="00C41148" w:rsidRDefault="00C41148" w:rsidP="00C41148">
      <w:pPr>
        <w:tabs>
          <w:tab w:val="left" w:pos="-720"/>
          <w:tab w:val="left" w:pos="2110"/>
          <w:tab w:val="center" w:pos="4678"/>
          <w:tab w:val="left" w:pos="5636"/>
        </w:tabs>
        <w:ind w:left="-720"/>
        <w:jc w:val="center"/>
        <w:rPr>
          <w:i/>
          <w:sz w:val="32"/>
          <w:szCs w:val="32"/>
          <w:lang w:val="ro-RO"/>
        </w:rPr>
      </w:pPr>
      <w:r>
        <w:rPr>
          <w:i/>
          <w:noProof/>
          <w:sz w:val="32"/>
          <w:szCs w:val="32"/>
        </w:rPr>
        <w:drawing>
          <wp:inline distT="0" distB="0" distL="0" distR="0" wp14:anchorId="345FAF54" wp14:editId="345FAF55">
            <wp:extent cx="3160843" cy="365760"/>
            <wp:effectExtent l="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843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9A" w14:textId="77777777" w:rsidR="00C41148" w:rsidRDefault="00C41148" w:rsidP="00C41148">
      <w:pPr>
        <w:tabs>
          <w:tab w:val="left" w:pos="-720"/>
          <w:tab w:val="left" w:pos="2110"/>
          <w:tab w:val="center" w:pos="4678"/>
          <w:tab w:val="left" w:pos="5636"/>
        </w:tabs>
        <w:ind w:left="-720"/>
        <w:jc w:val="center"/>
        <w:rPr>
          <w:i/>
          <w:sz w:val="32"/>
          <w:szCs w:val="32"/>
          <w:lang w:val="ro-RO"/>
        </w:rPr>
      </w:pPr>
    </w:p>
    <w:p w14:paraId="345FAE9B" w14:textId="77777777" w:rsidR="00C41148" w:rsidRDefault="00C41148" w:rsidP="009D1FB6">
      <w:pPr>
        <w:tabs>
          <w:tab w:val="left" w:pos="-720"/>
          <w:tab w:val="left" w:pos="2110"/>
          <w:tab w:val="center" w:pos="4678"/>
          <w:tab w:val="left" w:pos="5636"/>
          <w:tab w:val="left" w:pos="9211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lastRenderedPageBreak/>
        <w:t xml:space="preserve">Din ecuația a doua de mișcare și legea a doua a lui Kepler, rezultă </w:t>
      </w:r>
      <w:r>
        <w:rPr>
          <w:i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 wp14:anchorId="345FAF56" wp14:editId="345FAF57">
            <wp:simplePos x="0" y="0"/>
            <wp:positionH relativeFrom="column">
              <wp:posOffset>5059680</wp:posOffset>
            </wp:positionH>
            <wp:positionV relativeFrom="paragraph">
              <wp:posOffset>1905</wp:posOffset>
            </wp:positionV>
            <wp:extent cx="645160" cy="274320"/>
            <wp:effectExtent l="0" t="0" r="254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1FB6">
        <w:rPr>
          <w:i/>
          <w:sz w:val="32"/>
          <w:szCs w:val="32"/>
          <w:lang w:val="ro-RO"/>
        </w:rPr>
        <w:tab/>
        <w:t>deci mișcarea se efectuează sub acțiunea unei forțe  centrale trecând prin  focar.</w:t>
      </w:r>
    </w:p>
    <w:p w14:paraId="345FAE9C" w14:textId="77777777" w:rsidR="009D1FB6" w:rsidRDefault="009D1FB6" w:rsidP="009D1FB6">
      <w:pPr>
        <w:tabs>
          <w:tab w:val="left" w:pos="-720"/>
          <w:tab w:val="left" w:pos="720"/>
          <w:tab w:val="center" w:pos="4678"/>
          <w:tab w:val="left" w:pos="5636"/>
          <w:tab w:val="left" w:pos="9211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ab/>
        <w:t>Aplicând formula lui Binet, se onține</w:t>
      </w:r>
    </w:p>
    <w:p w14:paraId="345FAE9D" w14:textId="77777777" w:rsidR="009D1FB6" w:rsidRDefault="009D1FB6" w:rsidP="009D1FB6">
      <w:pPr>
        <w:tabs>
          <w:tab w:val="left" w:pos="-720"/>
          <w:tab w:val="left" w:pos="720"/>
          <w:tab w:val="center" w:pos="4678"/>
          <w:tab w:val="left" w:pos="5636"/>
          <w:tab w:val="left" w:pos="9211"/>
        </w:tabs>
        <w:ind w:left="-720"/>
        <w:rPr>
          <w:i/>
          <w:sz w:val="32"/>
          <w:szCs w:val="32"/>
          <w:lang w:val="ro-RO"/>
        </w:rPr>
      </w:pPr>
      <w:r>
        <w:rPr>
          <w:i/>
          <w:noProof/>
          <w:sz w:val="32"/>
          <w:szCs w:val="32"/>
        </w:rPr>
        <w:drawing>
          <wp:inline distT="0" distB="0" distL="0" distR="0" wp14:anchorId="345FAF58" wp14:editId="345FAF59">
            <wp:extent cx="6702697" cy="594360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697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9E" w14:textId="77777777" w:rsidR="009D1FB6" w:rsidRDefault="009D1FB6" w:rsidP="009D1FB6">
      <w:pPr>
        <w:tabs>
          <w:tab w:val="left" w:pos="-720"/>
          <w:tab w:val="left" w:pos="720"/>
          <w:tab w:val="center" w:pos="4678"/>
          <w:tab w:val="left" w:pos="5636"/>
          <w:tab w:val="left" w:pos="9211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>Pentru caul în care traiectoria este elipsă, știm că</w:t>
      </w:r>
    </w:p>
    <w:p w14:paraId="345FAE9F" w14:textId="77777777" w:rsidR="009D1FB6" w:rsidRDefault="009D1FB6" w:rsidP="009D1FB6">
      <w:pPr>
        <w:tabs>
          <w:tab w:val="left" w:pos="-720"/>
          <w:tab w:val="left" w:pos="720"/>
          <w:tab w:val="center" w:pos="4678"/>
          <w:tab w:val="left" w:pos="5636"/>
          <w:tab w:val="left" w:pos="9211"/>
        </w:tabs>
        <w:ind w:left="-720"/>
        <w:jc w:val="center"/>
        <w:rPr>
          <w:i/>
          <w:sz w:val="32"/>
          <w:szCs w:val="32"/>
          <w:lang w:val="ro-RO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345FAF5A" wp14:editId="25EAF8E9">
            <wp:simplePos x="0" y="0"/>
            <wp:positionH relativeFrom="column">
              <wp:posOffset>1134110</wp:posOffset>
            </wp:positionH>
            <wp:positionV relativeFrom="paragraph">
              <wp:posOffset>472441</wp:posOffset>
            </wp:positionV>
            <wp:extent cx="378460" cy="374650"/>
            <wp:effectExtent l="0" t="0" r="2540" b="63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32"/>
          <w:szCs w:val="32"/>
        </w:rPr>
        <w:drawing>
          <wp:inline distT="0" distB="0" distL="0" distR="0" wp14:anchorId="345FAF5C" wp14:editId="345FAF5D">
            <wp:extent cx="1910080" cy="59436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A0" w14:textId="77777777" w:rsidR="009D1FB6" w:rsidRDefault="009D1FB6" w:rsidP="009D1FB6">
      <w:pPr>
        <w:tabs>
          <w:tab w:val="left" w:pos="-720"/>
          <w:tab w:val="left" w:pos="720"/>
          <w:tab w:val="left" w:pos="2383"/>
          <w:tab w:val="left" w:pos="9211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 xml:space="preserve">de unde rezultă că  </w:t>
      </w:r>
      <w:r>
        <w:rPr>
          <w:i/>
          <w:sz w:val="32"/>
          <w:szCs w:val="32"/>
          <w:lang w:val="ro-RO"/>
        </w:rPr>
        <w:tab/>
        <w:t>este constantă independentă de punctul material, deci F este invers proporțională cu pătratul distanței r.</w:t>
      </w:r>
    </w:p>
    <w:p w14:paraId="345FAEA1" w14:textId="77777777" w:rsidR="009D1FB6" w:rsidRDefault="009D1FB6" w:rsidP="009D1FB6">
      <w:pPr>
        <w:tabs>
          <w:tab w:val="left" w:pos="-720"/>
          <w:tab w:val="left" w:pos="720"/>
          <w:tab w:val="left" w:pos="2383"/>
          <w:tab w:val="left" w:pos="9211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ab/>
        <w:t>Se introduce unghiul q prin relația</w:t>
      </w:r>
    </w:p>
    <w:p w14:paraId="345FAEA2" w14:textId="77777777" w:rsidR="009D1FB6" w:rsidRDefault="009D1FB6" w:rsidP="009D1FB6">
      <w:pPr>
        <w:tabs>
          <w:tab w:val="left" w:pos="-720"/>
          <w:tab w:val="left" w:pos="720"/>
          <w:tab w:val="left" w:pos="2383"/>
          <w:tab w:val="left" w:pos="9211"/>
        </w:tabs>
        <w:ind w:left="-720"/>
        <w:jc w:val="center"/>
        <w:rPr>
          <w:i/>
          <w:sz w:val="32"/>
          <w:szCs w:val="32"/>
          <w:lang w:val="ro-RO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345FAF5E" wp14:editId="42F4E487">
            <wp:simplePos x="0" y="0"/>
            <wp:positionH relativeFrom="column">
              <wp:posOffset>429260</wp:posOffset>
            </wp:positionH>
            <wp:positionV relativeFrom="paragraph">
              <wp:posOffset>186690</wp:posOffset>
            </wp:positionV>
            <wp:extent cx="5507355" cy="57150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32"/>
          <w:szCs w:val="32"/>
        </w:rPr>
        <w:drawing>
          <wp:inline distT="0" distB="0" distL="0" distR="0" wp14:anchorId="345FAF60" wp14:editId="47B01468">
            <wp:extent cx="2320290" cy="292100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679" cy="30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A3" w14:textId="77777777" w:rsidR="009D1FB6" w:rsidRDefault="009D1FB6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 xml:space="preserve">Rezultă  </w:t>
      </w:r>
      <w:r>
        <w:rPr>
          <w:i/>
          <w:sz w:val="32"/>
          <w:szCs w:val="32"/>
          <w:lang w:val="ro-RO"/>
        </w:rPr>
        <w:tab/>
      </w:r>
      <w:r>
        <w:rPr>
          <w:i/>
          <w:sz w:val="32"/>
          <w:szCs w:val="32"/>
          <w:lang w:val="ro-RO"/>
        </w:rPr>
        <w:tab/>
      </w:r>
      <w:r>
        <w:rPr>
          <w:i/>
          <w:sz w:val="32"/>
          <w:szCs w:val="32"/>
          <w:lang w:val="ro-RO"/>
        </w:rPr>
        <w:tab/>
      </w:r>
    </w:p>
    <w:p w14:paraId="345FAEA4" w14:textId="77777777" w:rsidR="009D1FB6" w:rsidRDefault="009D1FB6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>Se obține</w:t>
      </w:r>
    </w:p>
    <w:p w14:paraId="345FAEA5" w14:textId="77777777" w:rsidR="009D1FB6" w:rsidRDefault="009D1FB6" w:rsidP="009D1FB6">
      <w:pPr>
        <w:tabs>
          <w:tab w:val="left" w:pos="-720"/>
          <w:tab w:val="left" w:pos="720"/>
          <w:tab w:val="left" w:pos="9211"/>
        </w:tabs>
        <w:ind w:left="-720"/>
        <w:jc w:val="center"/>
        <w:rPr>
          <w:i/>
          <w:sz w:val="32"/>
          <w:szCs w:val="32"/>
          <w:lang w:val="ro-RO"/>
        </w:rPr>
      </w:pPr>
      <w:r>
        <w:rPr>
          <w:i/>
          <w:noProof/>
          <w:sz w:val="32"/>
          <w:szCs w:val="32"/>
        </w:rPr>
        <w:drawing>
          <wp:inline distT="0" distB="0" distL="0" distR="0" wp14:anchorId="345FAF62" wp14:editId="345FAF63">
            <wp:extent cx="1786678" cy="457200"/>
            <wp:effectExtent l="0" t="0" r="444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7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A6" w14:textId="77777777" w:rsidR="009D1FB6" w:rsidRDefault="009D1FB6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>Iar din integrala primară a ariilor</w:t>
      </w:r>
    </w:p>
    <w:p w14:paraId="345FAEA7" w14:textId="77777777" w:rsidR="009D1FB6" w:rsidRDefault="009D1FB6" w:rsidP="009D1FB6">
      <w:pPr>
        <w:tabs>
          <w:tab w:val="left" w:pos="-720"/>
          <w:tab w:val="left" w:pos="720"/>
          <w:tab w:val="left" w:pos="9211"/>
        </w:tabs>
        <w:ind w:left="-720"/>
        <w:jc w:val="center"/>
        <w:rPr>
          <w:i/>
          <w:sz w:val="32"/>
          <w:szCs w:val="32"/>
          <w:lang w:val="ro-RO"/>
        </w:rPr>
      </w:pPr>
      <w:r>
        <w:rPr>
          <w:i/>
          <w:noProof/>
          <w:sz w:val="32"/>
          <w:szCs w:val="32"/>
        </w:rPr>
        <w:drawing>
          <wp:inline distT="0" distB="0" distL="0" distR="0" wp14:anchorId="345FAF64" wp14:editId="345FAF65">
            <wp:extent cx="2356711" cy="457200"/>
            <wp:effectExtent l="0" t="0" r="571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711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A8" w14:textId="77777777" w:rsidR="009D1FB6" w:rsidRDefault="009D1FB6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>de unde rezultă</w:t>
      </w:r>
    </w:p>
    <w:p w14:paraId="345FAEA9" w14:textId="77777777" w:rsidR="009D1FB6" w:rsidRDefault="009D1FB6" w:rsidP="009D1FB6">
      <w:pPr>
        <w:tabs>
          <w:tab w:val="left" w:pos="-720"/>
          <w:tab w:val="left" w:pos="720"/>
          <w:tab w:val="left" w:pos="9211"/>
        </w:tabs>
        <w:ind w:left="-720"/>
        <w:jc w:val="center"/>
        <w:rPr>
          <w:i/>
          <w:sz w:val="32"/>
          <w:szCs w:val="32"/>
          <w:lang w:val="ro-RO"/>
        </w:rPr>
      </w:pPr>
      <w:r>
        <w:rPr>
          <w:i/>
          <w:noProof/>
          <w:sz w:val="32"/>
          <w:szCs w:val="32"/>
        </w:rPr>
        <w:drawing>
          <wp:inline distT="0" distB="0" distL="0" distR="0" wp14:anchorId="345FAF66" wp14:editId="345FAF67">
            <wp:extent cx="2131538" cy="50292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538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FAEAA" w14:textId="77777777" w:rsidR="009D1FB6" w:rsidRDefault="009D1FB6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>relație utilă în stabilirea  dependenței de timp a coordonatelor polare ale punctului material.</w:t>
      </w:r>
    </w:p>
    <w:p w14:paraId="345FAEAB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AC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AD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AE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AF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B0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B1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B2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B3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B4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B5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B6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B7" w14:textId="77777777" w:rsidR="00CB78C5" w:rsidRDefault="00CB78C5" w:rsidP="009D1FB6">
      <w:pPr>
        <w:tabs>
          <w:tab w:val="left" w:pos="-720"/>
          <w:tab w:val="left" w:pos="720"/>
          <w:tab w:val="left" w:pos="9211"/>
        </w:tabs>
        <w:ind w:left="-720"/>
        <w:rPr>
          <w:i/>
          <w:sz w:val="32"/>
          <w:szCs w:val="32"/>
          <w:lang w:val="ro-RO"/>
        </w:rPr>
      </w:pPr>
    </w:p>
    <w:p w14:paraId="345FAEB8" w14:textId="77777777" w:rsidR="00CB78C5" w:rsidRDefault="00CB78C5" w:rsidP="00CB78C5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i/>
          <w:sz w:val="40"/>
          <w:szCs w:val="40"/>
          <w:lang w:val="it-IT"/>
        </w:rPr>
      </w:pPr>
      <w:r w:rsidRPr="00CB78C5">
        <w:rPr>
          <w:b/>
          <w:i/>
          <w:sz w:val="40"/>
          <w:szCs w:val="40"/>
          <w:lang w:val="it-IT"/>
        </w:rPr>
        <w:lastRenderedPageBreak/>
        <w:t>Reprezentarea in Matlab</w:t>
      </w:r>
    </w:p>
    <w:p w14:paraId="345FAEB9" w14:textId="77777777" w:rsidR="00490A7F" w:rsidRDefault="00490A7F" w:rsidP="00490A7F">
      <w:pPr>
        <w:pStyle w:val="ListParagraph"/>
        <w:autoSpaceDE w:val="0"/>
        <w:autoSpaceDN w:val="0"/>
        <w:adjustRightInd w:val="0"/>
        <w:rPr>
          <w:b/>
          <w:i/>
          <w:sz w:val="40"/>
          <w:szCs w:val="40"/>
          <w:lang w:val="it-IT"/>
        </w:rPr>
      </w:pPr>
    </w:p>
    <w:p w14:paraId="345FAEBA" w14:textId="77777777" w:rsidR="00490A7F" w:rsidRDefault="00490A7F" w:rsidP="00490A7F">
      <w:pPr>
        <w:pStyle w:val="ListParagraph"/>
        <w:autoSpaceDE w:val="0"/>
        <w:autoSpaceDN w:val="0"/>
        <w:adjustRightInd w:val="0"/>
        <w:ind w:left="-630" w:firstLine="990"/>
        <w:rPr>
          <w:i/>
          <w:sz w:val="32"/>
          <w:szCs w:val="32"/>
          <w:lang w:val="ro-RO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45FAF68" wp14:editId="345FAF69">
            <wp:simplePos x="0" y="0"/>
            <wp:positionH relativeFrom="column">
              <wp:posOffset>-383540</wp:posOffset>
            </wp:positionH>
            <wp:positionV relativeFrom="paragraph">
              <wp:posOffset>436245</wp:posOffset>
            </wp:positionV>
            <wp:extent cx="246380" cy="274320"/>
            <wp:effectExtent l="0" t="0" r="127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32"/>
          <w:szCs w:val="32"/>
          <w:lang w:val="ro-RO"/>
        </w:rPr>
        <w:t>În figura de mai jos sunt prezentate exemple de conice depinzând de condițiile inițiale, p</w:t>
      </w:r>
      <w:r w:rsidR="00C20904">
        <w:rPr>
          <w:i/>
          <w:sz w:val="32"/>
          <w:szCs w:val="32"/>
          <w:lang w:val="ro-RO"/>
        </w:rPr>
        <w:t xml:space="preserve">entru aceeași poziție inițială </w:t>
      </w:r>
      <w:r>
        <w:rPr>
          <w:i/>
          <w:sz w:val="32"/>
          <w:szCs w:val="32"/>
          <w:lang w:val="ro-RO"/>
        </w:rPr>
        <w:t xml:space="preserve">     </w:t>
      </w:r>
    </w:p>
    <w:p w14:paraId="345FAEBB" w14:textId="77777777" w:rsidR="007E13CB" w:rsidRDefault="00C20904" w:rsidP="00C20904">
      <w:pPr>
        <w:pStyle w:val="ListParagraph"/>
        <w:autoSpaceDE w:val="0"/>
        <w:autoSpaceDN w:val="0"/>
        <w:adjustRightInd w:val="0"/>
        <w:ind w:left="-630"/>
        <w:rPr>
          <w:i/>
          <w:sz w:val="32"/>
          <w:szCs w:val="32"/>
          <w:lang w:val="ro-RO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66432" behindDoc="1" locked="0" layoutInCell="1" allowOverlap="1" wp14:anchorId="345FAF6A" wp14:editId="712B1C93">
            <wp:simplePos x="0" y="0"/>
            <wp:positionH relativeFrom="column">
              <wp:posOffset>911860</wp:posOffset>
            </wp:positionH>
            <wp:positionV relativeFrom="paragraph">
              <wp:posOffset>276860</wp:posOffset>
            </wp:positionV>
            <wp:extent cx="654050" cy="38989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32"/>
          <w:szCs w:val="32"/>
          <w:lang w:val="ro-RO"/>
        </w:rPr>
        <w:t xml:space="preserve">    </w:t>
      </w:r>
      <w:r w:rsidR="00490A7F">
        <w:rPr>
          <w:i/>
          <w:sz w:val="32"/>
          <w:szCs w:val="32"/>
          <w:lang w:val="ro-RO"/>
        </w:rPr>
        <w:t xml:space="preserve"> a</w:t>
      </w:r>
      <w:r w:rsidR="00490A7F" w:rsidRPr="00490A7F">
        <w:rPr>
          <w:i/>
          <w:sz w:val="32"/>
          <w:szCs w:val="32"/>
          <w:lang w:val="ro-RO"/>
        </w:rPr>
        <w:t>leasă</w:t>
      </w:r>
      <w:r w:rsidR="00490A7F">
        <w:rPr>
          <w:i/>
          <w:sz w:val="32"/>
          <w:szCs w:val="32"/>
          <w:lang w:val="ro-RO"/>
        </w:rPr>
        <w:t xml:space="preserve"> drep unitate de lungime) și pentru o viteză inițială a cărei mărime verifică</w:t>
      </w:r>
      <w:r>
        <w:rPr>
          <w:i/>
          <w:sz w:val="32"/>
          <w:szCs w:val="32"/>
          <w:lang w:val="ro-RO"/>
        </w:rPr>
        <w:t xml:space="preserve"> relația                și care face cu direcția inițială  </w:t>
      </w:r>
      <w:r>
        <w:rPr>
          <w:i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 wp14:anchorId="345FAF6C" wp14:editId="345FAF6D">
            <wp:simplePos x="0" y="0"/>
            <wp:positionH relativeFrom="column">
              <wp:posOffset>4224020</wp:posOffset>
            </wp:positionH>
            <wp:positionV relativeFrom="paragraph">
              <wp:posOffset>227330</wp:posOffset>
            </wp:positionV>
            <wp:extent cx="333375" cy="274320"/>
            <wp:effectExtent l="0" t="0" r="952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32"/>
          <w:szCs w:val="32"/>
          <w:lang w:val="ro-RO"/>
        </w:rPr>
        <w:t xml:space="preserve">      un unghi </w:t>
      </w:r>
      <w:r>
        <w:rPr>
          <w:i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345FAF6E" wp14:editId="345FAF6F">
            <wp:simplePos x="0" y="0"/>
            <wp:positionH relativeFrom="column">
              <wp:posOffset>5296535</wp:posOffset>
            </wp:positionH>
            <wp:positionV relativeFrom="paragraph">
              <wp:posOffset>227330</wp:posOffset>
            </wp:positionV>
            <wp:extent cx="252095" cy="283845"/>
            <wp:effectExtent l="0" t="0" r="0" b="190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32"/>
          <w:szCs w:val="32"/>
          <w:lang w:val="ro-RO"/>
        </w:rPr>
        <w:t xml:space="preserve"> </w:t>
      </w:r>
    </w:p>
    <w:p w14:paraId="345FAEBC" w14:textId="490BB86A" w:rsidR="00C20904" w:rsidRDefault="00D84A99" w:rsidP="00D84A99">
      <w:pPr>
        <w:pStyle w:val="ListParagraph"/>
        <w:tabs>
          <w:tab w:val="left" w:pos="1750"/>
        </w:tabs>
        <w:autoSpaceDE w:val="0"/>
        <w:autoSpaceDN w:val="0"/>
        <w:adjustRightInd w:val="0"/>
        <w:ind w:left="-63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ab/>
      </w:r>
    </w:p>
    <w:p w14:paraId="345FAEBD" w14:textId="77777777" w:rsidR="00C20904" w:rsidRDefault="00C20904" w:rsidP="00C20904">
      <w:pPr>
        <w:pStyle w:val="ListParagraph"/>
        <w:autoSpaceDE w:val="0"/>
        <w:autoSpaceDN w:val="0"/>
        <w:adjustRightInd w:val="0"/>
        <w:ind w:left="-630"/>
        <w:rPr>
          <w:i/>
          <w:sz w:val="32"/>
          <w:szCs w:val="32"/>
        </w:rPr>
      </w:pPr>
      <w:r>
        <w:rPr>
          <w:i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345FAF70" wp14:editId="345FAF71">
            <wp:simplePos x="0" y="0"/>
            <wp:positionH relativeFrom="column">
              <wp:posOffset>377190</wp:posOffset>
            </wp:positionH>
            <wp:positionV relativeFrom="paragraph">
              <wp:posOffset>266700</wp:posOffset>
            </wp:positionV>
            <wp:extent cx="866140" cy="182880"/>
            <wp:effectExtent l="0" t="0" r="0" b="762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1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noProof/>
          <w:sz w:val="32"/>
          <w:szCs w:val="32"/>
        </w:rPr>
        <w:drawing>
          <wp:anchor distT="0" distB="0" distL="114300" distR="114300" simplePos="0" relativeHeight="251670528" behindDoc="1" locked="0" layoutInCell="1" allowOverlap="1" wp14:anchorId="345FAF72" wp14:editId="345FAF73">
            <wp:simplePos x="0" y="0"/>
            <wp:positionH relativeFrom="column">
              <wp:posOffset>976630</wp:posOffset>
            </wp:positionH>
            <wp:positionV relativeFrom="paragraph">
              <wp:posOffset>10160</wp:posOffset>
            </wp:positionV>
            <wp:extent cx="1038860" cy="228600"/>
            <wp:effectExtent l="0" t="0" r="889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86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32"/>
          <w:szCs w:val="32"/>
          <w:lang w:val="ro-RO"/>
        </w:rPr>
        <w:t xml:space="preserve">Am considerat k                     (elipsă, parabolă, hiperbolă), </w:t>
      </w:r>
      <w:r>
        <w:rPr>
          <w:i/>
          <w:noProof/>
          <w:sz w:val="32"/>
          <w:szCs w:val="32"/>
        </w:rPr>
        <w:drawing>
          <wp:anchor distT="0" distB="0" distL="114300" distR="114300" simplePos="0" relativeHeight="251671552" behindDoc="1" locked="0" layoutInCell="1" allowOverlap="1" wp14:anchorId="345FAF74" wp14:editId="345FAF75">
            <wp:simplePos x="0" y="0"/>
            <wp:positionH relativeFrom="column">
              <wp:posOffset>4445000</wp:posOffset>
            </wp:positionH>
            <wp:positionV relativeFrom="paragraph">
              <wp:posOffset>-635</wp:posOffset>
            </wp:positionV>
            <wp:extent cx="648970" cy="27432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97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32"/>
          <w:szCs w:val="32"/>
          <w:lang w:val="ro-RO"/>
        </w:rPr>
        <w:t xml:space="preserve">           și </w:t>
      </w:r>
      <w:r>
        <w:rPr>
          <w:i/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 wp14:anchorId="345FAF76" wp14:editId="345FAF77">
            <wp:simplePos x="0" y="0"/>
            <wp:positionH relativeFrom="column">
              <wp:posOffset>5186045</wp:posOffset>
            </wp:positionH>
            <wp:positionV relativeFrom="paragraph">
              <wp:posOffset>-635</wp:posOffset>
            </wp:positionV>
            <wp:extent cx="947420" cy="274320"/>
            <wp:effectExtent l="0" t="0" r="508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32"/>
          <w:szCs w:val="32"/>
          <w:lang w:val="ro-RO"/>
        </w:rPr>
        <w:t xml:space="preserve">                 , respectiv                 . Rezultatele sunt obținute prin programul</w:t>
      </w:r>
      <w:r>
        <w:rPr>
          <w:i/>
          <w:sz w:val="32"/>
          <w:szCs w:val="32"/>
        </w:rPr>
        <w:t>:</w:t>
      </w:r>
    </w:p>
    <w:p w14:paraId="345FAEBE" w14:textId="77777777" w:rsidR="009675E1" w:rsidRDefault="009675E1" w:rsidP="00C20904">
      <w:pPr>
        <w:pStyle w:val="ListParagraph"/>
        <w:autoSpaceDE w:val="0"/>
        <w:autoSpaceDN w:val="0"/>
        <w:adjustRightInd w:val="0"/>
        <w:ind w:left="-630"/>
        <w:rPr>
          <w:i/>
          <w:sz w:val="32"/>
          <w:szCs w:val="32"/>
          <w:lang w:val="ro-RO"/>
        </w:rPr>
      </w:pPr>
    </w:p>
    <w:p w14:paraId="345FAEBF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ke = 1.7; kp = 2; kh = 2.5;</w:t>
      </w:r>
    </w:p>
    <w:p w14:paraId="345FAEC0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ue1 = -pi:pi/360:pi; re1 = ke./(1+(ke-1)*cos(ue1));</w:t>
      </w:r>
    </w:p>
    <w:p w14:paraId="345FAEC1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xe1 = re1.*cos(ue1); ye1 = re1.*sin(ue1);</w:t>
      </w:r>
    </w:p>
    <w:p w14:paraId="345FAEC2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up1 = -2.5:0.01:2.5; rp1 = kp./(1+(kp-1)*cos(up1));</w:t>
      </w:r>
    </w:p>
    <w:p w14:paraId="345FAEC3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xp1 = rp1.*cos(up1); yp1 = rp1.*sin(up1);</w:t>
      </w:r>
    </w:p>
    <w:p w14:paraId="345FAEC4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uh1 = -2.05:0.01:2.05; rh1=kh./(1+(kh-1)*cos(uh1));</w:t>
      </w:r>
    </w:p>
    <w:p w14:paraId="345FAEC5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xh1=rh1.*cos(uh1); yh1=rh1.*sin(uh1);</w:t>
      </w:r>
    </w:p>
    <w:p w14:paraId="345FAEC6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ue2 = -pi:pi/360:pi; re2=ke./(2+(ke-2)*cos(ue2)-ke*sin(ue2));</w:t>
      </w:r>
    </w:p>
    <w:p w14:paraId="345FAEC7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xe2 = re2.*cos(ue2); ye2 = re2.*sin(ue2);</w:t>
      </w:r>
    </w:p>
    <w:p w14:paraId="345FAEC8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up2 = 2:0.01:7.5; rp2 = kp./(2-kp*sin(up2));</w:t>
      </w:r>
    </w:p>
    <w:p w14:paraId="345FAEC9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xp2 = rp2.*cos(up2); yp2 = rp2.*sin(up2);</w:t>
      </w:r>
    </w:p>
    <w:p w14:paraId="345FAECA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uh2 = -3.8: 0.01: 1; rh2=kh./(2+(kh-2)*cos(uh2)-kh*sin(uh2));</w:t>
      </w:r>
    </w:p>
    <w:p w14:paraId="345FAECB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xh2 = rh2.*cos(uh2); yh2 = rh2.*sin(uh2);</w:t>
      </w:r>
    </w:p>
    <w:p w14:paraId="345FAECC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subplot(1,2,1);</w:t>
      </w:r>
    </w:p>
    <w:p w14:paraId="345FAECD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plot(xe1,ye1,'-r',xp1,yp1,':g',xh1,yh1,'.b','LineWidth',2);</w:t>
      </w:r>
    </w:p>
    <w:p w14:paraId="345FAECE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>x</w:t>
      </w:r>
      <w:r w:rsidRPr="009675E1">
        <w:rPr>
          <w:i/>
          <w:sz w:val="32"/>
          <w:szCs w:val="32"/>
          <w:lang w:val="ro-RO"/>
        </w:rPr>
        <w:t>label('x_1/r_o','FontSize',14);</w:t>
      </w:r>
    </w:p>
    <w:p w14:paraId="345FAECF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>y</w:t>
      </w:r>
      <w:r w:rsidRPr="009675E1">
        <w:rPr>
          <w:i/>
          <w:sz w:val="32"/>
          <w:szCs w:val="32"/>
          <w:lang w:val="ro-RO"/>
        </w:rPr>
        <w:t>label('x_2/r_o','FontSize',14);</w:t>
      </w:r>
    </w:p>
    <w:p w14:paraId="345FAED0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text(-5.5,0,'k=1.7','FontSize',14);</w:t>
      </w:r>
    </w:p>
    <w:p w14:paraId="345FAED1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text(-6,-4.2,'k=2','FontSize',14);</w:t>
      </w:r>
    </w:p>
    <w:p w14:paraId="345FAED2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text(-2,6,'k=2.5','FontSize',14);</w:t>
      </w:r>
    </w:p>
    <w:p w14:paraId="345FAED3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text(-2,-6,'\alpha=\pi/2','FontSize',14);</w:t>
      </w:r>
    </w:p>
    <w:p w14:paraId="345FAED4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axis equal; axis([-8 2 -8 8])</w:t>
      </w:r>
    </w:p>
    <w:p w14:paraId="345FAED5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subplot(1,2,2);</w:t>
      </w:r>
    </w:p>
    <w:p w14:paraId="345FAED6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plot(xe2,ye2,'-r',xp2,yp2,':g',xh2,yh2,'-.b','LineWidth',2);</w:t>
      </w:r>
    </w:p>
    <w:p w14:paraId="345FAED7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>x</w:t>
      </w:r>
      <w:r w:rsidRPr="009675E1">
        <w:rPr>
          <w:i/>
          <w:sz w:val="32"/>
          <w:szCs w:val="32"/>
          <w:lang w:val="ro-RO"/>
        </w:rPr>
        <w:t>label('x_1/r_o','FontSize',14);</w:t>
      </w:r>
    </w:p>
    <w:p w14:paraId="345FAED8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>
        <w:rPr>
          <w:i/>
          <w:sz w:val="32"/>
          <w:szCs w:val="32"/>
          <w:lang w:val="ro-RO"/>
        </w:rPr>
        <w:t>y</w:t>
      </w:r>
      <w:r w:rsidRPr="009675E1">
        <w:rPr>
          <w:i/>
          <w:sz w:val="32"/>
          <w:szCs w:val="32"/>
          <w:lang w:val="ro-RO"/>
        </w:rPr>
        <w:t>label('x_2/r_o','FontSize',14);</w:t>
      </w:r>
    </w:p>
    <w:p w14:paraId="345FAED9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text(-0.5,4.4,'k=1.7','FontSize',14);</w:t>
      </w:r>
    </w:p>
    <w:p w14:paraId="345FAEDA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text(1.9,6.5,'k=2','FontSize',14);</w:t>
      </w:r>
    </w:p>
    <w:p w14:paraId="345FAEDB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lastRenderedPageBreak/>
        <w:t>text(-4,-1,'k=2.5','FontSize',14);</w:t>
      </w:r>
    </w:p>
    <w:p w14:paraId="345FAEDC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text(-1,-4,'\alpha=\pi/4','FontSize',14);</w:t>
      </w:r>
    </w:p>
    <w:p w14:paraId="345FAEDD" w14:textId="77777777" w:rsidR="009675E1" w:rsidRPr="009675E1" w:rsidRDefault="009675E1" w:rsidP="009675E1">
      <w:pPr>
        <w:autoSpaceDE w:val="0"/>
        <w:autoSpaceDN w:val="0"/>
        <w:adjustRightInd w:val="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axis equal</w:t>
      </w:r>
    </w:p>
    <w:p w14:paraId="345FAEDE" w14:textId="77777777" w:rsidR="00C20904" w:rsidRDefault="009675E1" w:rsidP="009675E1">
      <w:pPr>
        <w:pStyle w:val="ListParagraph"/>
        <w:autoSpaceDE w:val="0"/>
        <w:autoSpaceDN w:val="0"/>
        <w:adjustRightInd w:val="0"/>
        <w:ind w:left="-630" w:firstLine="630"/>
        <w:rPr>
          <w:i/>
          <w:sz w:val="32"/>
          <w:szCs w:val="32"/>
          <w:lang w:val="ro-RO"/>
        </w:rPr>
      </w:pPr>
      <w:r w:rsidRPr="009675E1">
        <w:rPr>
          <w:i/>
          <w:sz w:val="32"/>
          <w:szCs w:val="32"/>
          <w:lang w:val="ro-RO"/>
        </w:rPr>
        <w:t>axis([-5 5 -8 8])</w:t>
      </w:r>
      <w:r w:rsidR="00C20904">
        <w:rPr>
          <w:i/>
          <w:sz w:val="32"/>
          <w:szCs w:val="32"/>
          <w:lang w:val="ro-RO"/>
        </w:rPr>
        <w:t xml:space="preserve"> </w:t>
      </w:r>
    </w:p>
    <w:p w14:paraId="345FAEDF" w14:textId="77777777" w:rsidR="006E65F2" w:rsidRDefault="006E65F2" w:rsidP="009675E1">
      <w:pPr>
        <w:pStyle w:val="ListParagraph"/>
        <w:autoSpaceDE w:val="0"/>
        <w:autoSpaceDN w:val="0"/>
        <w:adjustRightInd w:val="0"/>
        <w:ind w:left="-630" w:firstLine="630"/>
        <w:rPr>
          <w:i/>
          <w:sz w:val="32"/>
          <w:szCs w:val="32"/>
          <w:lang w:val="ro-RO"/>
        </w:rPr>
      </w:pPr>
    </w:p>
    <w:p w14:paraId="345FAEE0" w14:textId="77777777" w:rsidR="006E65F2" w:rsidRDefault="006E65F2" w:rsidP="009675E1">
      <w:pPr>
        <w:pStyle w:val="ListParagraph"/>
        <w:autoSpaceDE w:val="0"/>
        <w:autoSpaceDN w:val="0"/>
        <w:adjustRightInd w:val="0"/>
        <w:ind w:left="-630" w:firstLine="630"/>
        <w:rPr>
          <w:i/>
          <w:sz w:val="32"/>
          <w:szCs w:val="32"/>
          <w:lang w:val="ro-RO"/>
        </w:rPr>
      </w:pPr>
    </w:p>
    <w:p w14:paraId="345FAEE1" w14:textId="77777777" w:rsidR="009675E1" w:rsidRDefault="009675E1" w:rsidP="009675E1">
      <w:pPr>
        <w:pStyle w:val="ListParagraph"/>
        <w:autoSpaceDE w:val="0"/>
        <w:autoSpaceDN w:val="0"/>
        <w:adjustRightInd w:val="0"/>
        <w:ind w:left="-630" w:firstLine="630"/>
        <w:rPr>
          <w:noProof/>
        </w:rPr>
      </w:pPr>
    </w:p>
    <w:p w14:paraId="345FAEE2" w14:textId="77777777" w:rsidR="009675E1" w:rsidRDefault="009675E1" w:rsidP="009675E1">
      <w:pPr>
        <w:pStyle w:val="ListParagraph"/>
        <w:autoSpaceDE w:val="0"/>
        <w:autoSpaceDN w:val="0"/>
        <w:adjustRightInd w:val="0"/>
        <w:ind w:left="-630" w:firstLine="630"/>
        <w:rPr>
          <w:noProof/>
        </w:rPr>
      </w:pPr>
    </w:p>
    <w:p w14:paraId="345FAEE3" w14:textId="77777777" w:rsidR="009675E1" w:rsidRDefault="009675E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345FAF78" wp14:editId="345FAF79">
            <wp:simplePos x="0" y="0"/>
            <wp:positionH relativeFrom="column">
              <wp:posOffset>-1100853</wp:posOffset>
            </wp:positionH>
            <wp:positionV relativeFrom="paragraph">
              <wp:posOffset>-126048</wp:posOffset>
            </wp:positionV>
            <wp:extent cx="7855720" cy="4811286"/>
            <wp:effectExtent l="0" t="0" r="0" b="889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32" t="10852" r="10610" b="5634"/>
                    <a:stretch/>
                  </pic:blipFill>
                  <pic:spPr bwMode="auto">
                    <a:xfrm>
                      <a:off x="0" y="0"/>
                      <a:ext cx="7855720" cy="4811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561">
        <w:rPr>
          <w:i/>
          <w:sz w:val="32"/>
          <w:szCs w:val="32"/>
          <w:lang w:val="ro-RO"/>
        </w:rPr>
        <w:t xml:space="preserve">                         </w:t>
      </w:r>
    </w:p>
    <w:p w14:paraId="345FAEE4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E5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E6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E7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E8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E9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EA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EB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EC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ED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EE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EF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0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1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2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3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4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5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6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7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8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9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A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B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C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D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E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EFF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F00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F01" w14:textId="77777777" w:rsidR="00751561" w:rsidRDefault="00751561" w:rsidP="009675E1">
      <w:pPr>
        <w:pStyle w:val="ListParagraph"/>
        <w:autoSpaceDE w:val="0"/>
        <w:autoSpaceDN w:val="0"/>
        <w:adjustRightInd w:val="0"/>
        <w:ind w:left="-630" w:hanging="810"/>
        <w:rPr>
          <w:i/>
          <w:sz w:val="32"/>
          <w:szCs w:val="32"/>
          <w:lang w:val="ro-RO"/>
        </w:rPr>
      </w:pPr>
    </w:p>
    <w:p w14:paraId="345FAF02" w14:textId="77777777" w:rsidR="00751561" w:rsidRPr="00F53FB2" w:rsidRDefault="00751561" w:rsidP="00751561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b/>
          <w:i/>
          <w:sz w:val="56"/>
          <w:szCs w:val="56"/>
          <w:lang w:val="it-IT"/>
        </w:rPr>
      </w:pPr>
      <w:r w:rsidRPr="00F53FB2">
        <w:rPr>
          <w:b/>
          <w:i/>
          <w:sz w:val="56"/>
          <w:szCs w:val="56"/>
          <w:lang w:val="it-IT"/>
        </w:rPr>
        <w:lastRenderedPageBreak/>
        <w:t>Bibliografie</w:t>
      </w:r>
    </w:p>
    <w:p w14:paraId="345FAF03" w14:textId="77777777" w:rsidR="00F53FB2" w:rsidRDefault="00F53FB2" w:rsidP="00F53FB2">
      <w:pPr>
        <w:autoSpaceDE w:val="0"/>
        <w:autoSpaceDN w:val="0"/>
        <w:adjustRightInd w:val="0"/>
        <w:rPr>
          <w:b/>
          <w:i/>
          <w:sz w:val="40"/>
          <w:szCs w:val="40"/>
          <w:lang w:val="it-IT"/>
        </w:rPr>
      </w:pPr>
    </w:p>
    <w:p w14:paraId="345FAF04" w14:textId="77777777" w:rsidR="00F53FB2" w:rsidRDefault="00F53FB2" w:rsidP="00F53FB2">
      <w:pPr>
        <w:autoSpaceDE w:val="0"/>
        <w:autoSpaceDN w:val="0"/>
        <w:adjustRightInd w:val="0"/>
        <w:rPr>
          <w:b/>
          <w:i/>
          <w:sz w:val="40"/>
          <w:szCs w:val="40"/>
          <w:lang w:val="it-IT"/>
        </w:rPr>
      </w:pPr>
    </w:p>
    <w:p w14:paraId="345FAF05" w14:textId="77777777" w:rsidR="00F53FB2" w:rsidRPr="00F53FB2" w:rsidRDefault="00F53FB2" w:rsidP="00F53FB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/>
          <w:sz w:val="36"/>
          <w:szCs w:val="36"/>
          <w:lang w:val="ro-RO"/>
        </w:rPr>
      </w:pPr>
      <w:r w:rsidRPr="00F53FB2">
        <w:rPr>
          <w:i/>
          <w:sz w:val="36"/>
          <w:szCs w:val="36"/>
          <w:lang w:val="ro-RO"/>
        </w:rPr>
        <w:t>O. PROSTEAN, I. Filip, C. VASAR, I. SZEIDERT, Modelare si simulare, Timisoara 2006, Editura Orizonturi universitare</w:t>
      </w:r>
    </w:p>
    <w:p w14:paraId="345FAF06" w14:textId="77777777" w:rsidR="00F53FB2" w:rsidRPr="00F53FB2" w:rsidRDefault="00F53FB2" w:rsidP="00F53FB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/>
          <w:sz w:val="36"/>
          <w:szCs w:val="36"/>
          <w:lang w:val="ro-RO"/>
        </w:rPr>
      </w:pPr>
      <w:r w:rsidRPr="00F53FB2">
        <w:rPr>
          <w:i/>
          <w:sz w:val="36"/>
          <w:szCs w:val="36"/>
          <w:lang w:val="ro-RO"/>
        </w:rPr>
        <w:t>T. L. Dragomir, Teoria Sistemelor Aplicatii, Timisoara 2006, Editura Politehnica</w:t>
      </w:r>
    </w:p>
    <w:p w14:paraId="345FAF07" w14:textId="77777777" w:rsidR="00F53FB2" w:rsidRPr="00F53FB2" w:rsidRDefault="00F53FB2" w:rsidP="00F53FB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/>
          <w:sz w:val="36"/>
          <w:szCs w:val="36"/>
          <w:lang w:val="ro-RO"/>
        </w:rPr>
      </w:pPr>
      <w:hyperlink r:id="rId63" w:history="1">
        <w:r w:rsidRPr="00F53FB2">
          <w:rPr>
            <w:i/>
            <w:sz w:val="36"/>
            <w:szCs w:val="36"/>
            <w:lang w:val="ro-RO"/>
          </w:rPr>
          <w:t>http://www.profjrwhite.com</w:t>
        </w:r>
      </w:hyperlink>
    </w:p>
    <w:p w14:paraId="345FAF08" w14:textId="77777777" w:rsidR="00F53FB2" w:rsidRDefault="00F53FB2" w:rsidP="00F53FB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/>
          <w:sz w:val="36"/>
          <w:szCs w:val="36"/>
          <w:lang w:val="ro-RO"/>
        </w:rPr>
      </w:pPr>
      <w:hyperlink r:id="rId64" w:history="1">
        <w:r w:rsidRPr="00F53FB2">
          <w:rPr>
            <w:i/>
            <w:sz w:val="36"/>
            <w:szCs w:val="36"/>
            <w:lang w:val="ro-RO"/>
          </w:rPr>
          <w:t>http://www.mathworks.com/</w:t>
        </w:r>
      </w:hyperlink>
    </w:p>
    <w:p w14:paraId="345FAF09" w14:textId="77777777" w:rsidR="00725749" w:rsidRDefault="00725749" w:rsidP="00F53FB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/>
          <w:sz w:val="36"/>
          <w:szCs w:val="36"/>
          <w:lang w:val="ro-RO"/>
        </w:rPr>
      </w:pPr>
      <w:r w:rsidRPr="00725749">
        <w:rPr>
          <w:i/>
          <w:sz w:val="36"/>
          <w:szCs w:val="36"/>
          <w:lang w:val="ro-RO"/>
        </w:rPr>
        <w:t>Uliu Florea, Curs de fizica pentru ingineri, Craiova, 1982.</w:t>
      </w:r>
    </w:p>
    <w:p w14:paraId="345FAF0A" w14:textId="77777777" w:rsidR="00725749" w:rsidRPr="00F53FB2" w:rsidRDefault="00725749" w:rsidP="00F53FB2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i/>
          <w:sz w:val="36"/>
          <w:szCs w:val="36"/>
          <w:lang w:val="ro-RO"/>
        </w:rPr>
      </w:pPr>
      <w:r w:rsidRPr="00725749">
        <w:rPr>
          <w:i/>
          <w:sz w:val="36"/>
          <w:szCs w:val="36"/>
          <w:lang w:val="ro-RO"/>
        </w:rPr>
        <w:t>Dumitru Luca si Cristina Stan, Mecanica clasica, Iasi si Bucuresti, 2003.</w:t>
      </w:r>
    </w:p>
    <w:p w14:paraId="345FAF0B" w14:textId="77777777" w:rsidR="00F53FB2" w:rsidRPr="00F53FB2" w:rsidRDefault="00F53FB2" w:rsidP="00F53FB2">
      <w:pPr>
        <w:autoSpaceDE w:val="0"/>
        <w:autoSpaceDN w:val="0"/>
        <w:adjustRightInd w:val="0"/>
        <w:rPr>
          <w:b/>
          <w:i/>
          <w:sz w:val="40"/>
          <w:szCs w:val="40"/>
          <w:lang w:val="it-IT"/>
        </w:rPr>
      </w:pPr>
    </w:p>
    <w:sectPr w:rsidR="00F53FB2" w:rsidRPr="00F53FB2" w:rsidSect="00C44550">
      <w:headerReference w:type="default" r:id="rId65"/>
      <w:type w:val="continuous"/>
      <w:pgSz w:w="12240" w:h="15840"/>
      <w:pgMar w:top="1238" w:right="450" w:bottom="274" w:left="1714" w:header="432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9EB804" w14:textId="77777777" w:rsidR="001D0941" w:rsidRDefault="001D0941">
      <w:r>
        <w:separator/>
      </w:r>
    </w:p>
  </w:endnote>
  <w:endnote w:type="continuationSeparator" w:id="0">
    <w:p w14:paraId="4249797C" w14:textId="77777777" w:rsidR="001D0941" w:rsidRDefault="001D0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B18265" w14:textId="77777777" w:rsidR="001D0941" w:rsidRDefault="001D0941">
      <w:r>
        <w:separator/>
      </w:r>
    </w:p>
  </w:footnote>
  <w:footnote w:type="continuationSeparator" w:id="0">
    <w:p w14:paraId="28B38994" w14:textId="77777777" w:rsidR="001D0941" w:rsidRDefault="001D09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5FAF7E" w14:textId="59040842" w:rsidR="00C44550" w:rsidRPr="0047412A" w:rsidRDefault="00C44550">
    <w:pPr>
      <w:pStyle w:val="Header"/>
      <w:rPr>
        <w:b/>
        <w:i/>
        <w:sz w:val="28"/>
        <w:szCs w:val="28"/>
        <w:lang w:val="pt-BR"/>
      </w:rPr>
    </w:pPr>
    <w:r w:rsidRPr="0047412A">
      <w:rPr>
        <w:b/>
        <w:i/>
        <w:sz w:val="28"/>
        <w:szCs w:val="28"/>
        <w:lang w:val="pt-BR"/>
      </w:rPr>
      <w:t>Universitatea Politehnica Timișoara</w:t>
    </w:r>
    <w:r w:rsidRPr="0047412A">
      <w:rPr>
        <w:b/>
        <w:i/>
        <w:sz w:val="28"/>
        <w:szCs w:val="28"/>
        <w:lang w:val="pt-BR"/>
      </w:rPr>
      <w:tab/>
      <w:t xml:space="preserve">             </w:t>
    </w:r>
    <w:r w:rsidR="0047412A">
      <w:rPr>
        <w:b/>
        <w:i/>
        <w:sz w:val="28"/>
        <w:szCs w:val="28"/>
        <w:lang w:val="pt-BR"/>
      </w:rPr>
      <w:t>Br</w:t>
    </w:r>
    <w:r w:rsidR="0047412A">
      <w:rPr>
        <w:b/>
        <w:i/>
        <w:sz w:val="28"/>
        <w:szCs w:val="28"/>
        <w:lang w:val="ro-RO"/>
      </w:rPr>
      <w:t xml:space="preserve">înzan Ionuț-Alexandru </w:t>
    </w:r>
    <w:r w:rsidRPr="0047412A">
      <w:rPr>
        <w:b/>
        <w:i/>
        <w:sz w:val="28"/>
        <w:szCs w:val="28"/>
        <w:lang w:val="pt-BR"/>
      </w:rPr>
      <w:tab/>
      <w:t>20</w:t>
    </w:r>
    <w:r w:rsidR="00471C5B">
      <w:rPr>
        <w:b/>
        <w:i/>
        <w:sz w:val="28"/>
        <w:szCs w:val="28"/>
        <w:lang w:val="pt-BR"/>
      </w:rPr>
      <w:t>24</w:t>
    </w:r>
    <w:r w:rsidRPr="0047412A">
      <w:rPr>
        <w:b/>
        <w:i/>
        <w:sz w:val="28"/>
        <w:szCs w:val="28"/>
        <w:lang w:val="pt-BR"/>
      </w:rPr>
      <w:t xml:space="preserve"> - 20</w:t>
    </w:r>
    <w:r w:rsidR="00471C5B">
      <w:rPr>
        <w:b/>
        <w:i/>
        <w:sz w:val="28"/>
        <w:szCs w:val="28"/>
        <w:lang w:val="pt-BR"/>
      </w:rPr>
      <w:t>25</w:t>
    </w:r>
  </w:p>
  <w:p w14:paraId="345FAF7F" w14:textId="77777777" w:rsidR="00C44550" w:rsidRPr="0047412A" w:rsidRDefault="00C44550">
    <w:pPr>
      <w:pStyle w:val="Header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975B1"/>
    <w:multiLevelType w:val="hybridMultilevel"/>
    <w:tmpl w:val="06A2D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F014A"/>
    <w:multiLevelType w:val="hybridMultilevel"/>
    <w:tmpl w:val="25024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BA3211"/>
    <w:multiLevelType w:val="hybridMultilevel"/>
    <w:tmpl w:val="A4361CDA"/>
    <w:lvl w:ilvl="0" w:tplc="C778D5B8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174164"/>
    <w:multiLevelType w:val="multilevel"/>
    <w:tmpl w:val="B10A3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90C3EE3"/>
    <w:multiLevelType w:val="hybridMultilevel"/>
    <w:tmpl w:val="E08860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4B2E3F"/>
    <w:multiLevelType w:val="hybridMultilevel"/>
    <w:tmpl w:val="27DA53F2"/>
    <w:lvl w:ilvl="0" w:tplc="ADD4540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6E766A"/>
    <w:multiLevelType w:val="hybridMultilevel"/>
    <w:tmpl w:val="FAF8C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57EF5"/>
    <w:multiLevelType w:val="hybridMultilevel"/>
    <w:tmpl w:val="1626F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45C3E"/>
    <w:multiLevelType w:val="hybridMultilevel"/>
    <w:tmpl w:val="50065D04"/>
    <w:lvl w:ilvl="0" w:tplc="3B5EDE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70838963">
    <w:abstractNumId w:val="3"/>
  </w:num>
  <w:num w:numId="2" w16cid:durableId="1691834748">
    <w:abstractNumId w:val="2"/>
  </w:num>
  <w:num w:numId="3" w16cid:durableId="134184750">
    <w:abstractNumId w:val="6"/>
  </w:num>
  <w:num w:numId="4" w16cid:durableId="1152211291">
    <w:abstractNumId w:val="0"/>
  </w:num>
  <w:num w:numId="5" w16cid:durableId="1461535316">
    <w:abstractNumId w:val="4"/>
  </w:num>
  <w:num w:numId="6" w16cid:durableId="1447236065">
    <w:abstractNumId w:val="8"/>
  </w:num>
  <w:num w:numId="7" w16cid:durableId="1947808590">
    <w:abstractNumId w:val="1"/>
  </w:num>
  <w:num w:numId="8" w16cid:durableId="1310549295">
    <w:abstractNumId w:val="5"/>
  </w:num>
  <w:num w:numId="9" w16cid:durableId="792938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59B8"/>
    <w:rsid w:val="000516FB"/>
    <w:rsid w:val="000D4A31"/>
    <w:rsid w:val="000F6619"/>
    <w:rsid w:val="001B4C77"/>
    <w:rsid w:val="001D0941"/>
    <w:rsid w:val="001D3A8F"/>
    <w:rsid w:val="002A0C19"/>
    <w:rsid w:val="002B2777"/>
    <w:rsid w:val="002E4731"/>
    <w:rsid w:val="0033218E"/>
    <w:rsid w:val="003A3223"/>
    <w:rsid w:val="00415FE3"/>
    <w:rsid w:val="00471C5B"/>
    <w:rsid w:val="0047412A"/>
    <w:rsid w:val="00490A7F"/>
    <w:rsid w:val="004A004B"/>
    <w:rsid w:val="00554941"/>
    <w:rsid w:val="00582BB0"/>
    <w:rsid w:val="005C17C3"/>
    <w:rsid w:val="00654256"/>
    <w:rsid w:val="0066058A"/>
    <w:rsid w:val="00661F49"/>
    <w:rsid w:val="006E65F2"/>
    <w:rsid w:val="007032E6"/>
    <w:rsid w:val="00725749"/>
    <w:rsid w:val="00746532"/>
    <w:rsid w:val="00751561"/>
    <w:rsid w:val="007D59B8"/>
    <w:rsid w:val="007E13CB"/>
    <w:rsid w:val="008826EF"/>
    <w:rsid w:val="008A50D3"/>
    <w:rsid w:val="00945C75"/>
    <w:rsid w:val="009675E1"/>
    <w:rsid w:val="00973FD5"/>
    <w:rsid w:val="009D1FB6"/>
    <w:rsid w:val="00A60631"/>
    <w:rsid w:val="00AC0CA4"/>
    <w:rsid w:val="00B005C6"/>
    <w:rsid w:val="00C20904"/>
    <w:rsid w:val="00C41148"/>
    <w:rsid w:val="00C44550"/>
    <w:rsid w:val="00C5131A"/>
    <w:rsid w:val="00C60992"/>
    <w:rsid w:val="00C91044"/>
    <w:rsid w:val="00CB78C5"/>
    <w:rsid w:val="00CD6366"/>
    <w:rsid w:val="00D84A99"/>
    <w:rsid w:val="00D951E0"/>
    <w:rsid w:val="00DA65F4"/>
    <w:rsid w:val="00F17CEA"/>
    <w:rsid w:val="00F53FB2"/>
    <w:rsid w:val="00F711F0"/>
    <w:rsid w:val="00F8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5FAE02"/>
  <w15:docId w15:val="{873AD639-5536-4818-A430-69E9327AC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E47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731"/>
  </w:style>
  <w:style w:type="paragraph" w:styleId="Footer">
    <w:name w:val="footer"/>
    <w:basedOn w:val="Normal"/>
    <w:link w:val="FooterChar"/>
    <w:uiPriority w:val="99"/>
    <w:unhideWhenUsed/>
    <w:rsid w:val="002E47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731"/>
  </w:style>
  <w:style w:type="paragraph" w:styleId="BalloonText">
    <w:name w:val="Balloon Text"/>
    <w:basedOn w:val="Normal"/>
    <w:link w:val="BalloonTextChar"/>
    <w:uiPriority w:val="99"/>
    <w:semiHidden/>
    <w:unhideWhenUsed/>
    <w:rsid w:val="002E47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7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73FD5"/>
    <w:pPr>
      <w:ind w:left="720"/>
      <w:contextualSpacing/>
    </w:pPr>
  </w:style>
  <w:style w:type="character" w:styleId="Hyperlink">
    <w:name w:val="Hyperlink"/>
    <w:basedOn w:val="DefaultParagraphFont"/>
    <w:semiHidden/>
    <w:unhideWhenUsed/>
    <w:rsid w:val="00F53F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4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emf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50" Type="http://schemas.openxmlformats.org/officeDocument/2006/relationships/image" Target="media/image43.emf"/><Relationship Id="rId55" Type="http://schemas.openxmlformats.org/officeDocument/2006/relationships/image" Target="media/image48.emf"/><Relationship Id="rId63" Type="http://schemas.openxmlformats.org/officeDocument/2006/relationships/hyperlink" Target="http://www.profjrwhite.com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9" Type="http://schemas.openxmlformats.org/officeDocument/2006/relationships/image" Target="media/image22.emf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3" Type="http://schemas.openxmlformats.org/officeDocument/2006/relationships/image" Target="media/image46.emf"/><Relationship Id="rId58" Type="http://schemas.openxmlformats.org/officeDocument/2006/relationships/image" Target="media/image51.e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54.emf"/><Relationship Id="rId19" Type="http://schemas.openxmlformats.org/officeDocument/2006/relationships/image" Target="media/image1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image" Target="media/image41.emf"/><Relationship Id="rId56" Type="http://schemas.openxmlformats.org/officeDocument/2006/relationships/image" Target="media/image49.emf"/><Relationship Id="rId64" Type="http://schemas.openxmlformats.org/officeDocument/2006/relationships/hyperlink" Target="http://www.mathworks.com/" TargetMode="External"/><Relationship Id="rId8" Type="http://schemas.openxmlformats.org/officeDocument/2006/relationships/image" Target="media/image1.jpg"/><Relationship Id="rId51" Type="http://schemas.openxmlformats.org/officeDocument/2006/relationships/image" Target="media/image44.emf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59" Type="http://schemas.openxmlformats.org/officeDocument/2006/relationships/image" Target="media/image52.emf"/><Relationship Id="rId67" Type="http://schemas.openxmlformats.org/officeDocument/2006/relationships/theme" Target="theme/theme1.xml"/><Relationship Id="rId20" Type="http://schemas.openxmlformats.org/officeDocument/2006/relationships/image" Target="media/image13.emf"/><Relationship Id="rId41" Type="http://schemas.openxmlformats.org/officeDocument/2006/relationships/image" Target="media/image34.emf"/><Relationship Id="rId54" Type="http://schemas.openxmlformats.org/officeDocument/2006/relationships/image" Target="media/image47.emf"/><Relationship Id="rId62" Type="http://schemas.openxmlformats.org/officeDocument/2006/relationships/image" Target="media/image5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image" Target="media/image42.emf"/><Relationship Id="rId57" Type="http://schemas.openxmlformats.org/officeDocument/2006/relationships/image" Target="media/image50.emf"/><Relationship Id="rId10" Type="http://schemas.openxmlformats.org/officeDocument/2006/relationships/image" Target="media/image3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52" Type="http://schemas.openxmlformats.org/officeDocument/2006/relationships/image" Target="media/image45.emf"/><Relationship Id="rId60" Type="http://schemas.openxmlformats.org/officeDocument/2006/relationships/image" Target="media/image53.emf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39" Type="http://schemas.openxmlformats.org/officeDocument/2006/relationships/image" Target="media/image3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710E7D-D596-4F1C-BEB8-F86281172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896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Vatavu Oana</dc:creator>
  <cp:lastModifiedBy>Alexandru Brinzan</cp:lastModifiedBy>
  <cp:revision>22</cp:revision>
  <dcterms:created xsi:type="dcterms:W3CDTF">2016-06-01T15:38:00Z</dcterms:created>
  <dcterms:modified xsi:type="dcterms:W3CDTF">2025-06-02T09:14:00Z</dcterms:modified>
</cp:coreProperties>
</file>